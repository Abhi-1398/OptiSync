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26" w:rsidRDefault="00BB4226" w:rsidP="00BB4226">
      <w:pPr>
        <w:jc w:val="center"/>
        <w:rPr>
          <w:rFonts w:ascii="Times New Roman" w:hAnsi="Times New Roman" w:cs="Times New Roman"/>
          <w:b/>
          <w:sz w:val="144"/>
          <w:szCs w:val="144"/>
        </w:rPr>
      </w:pPr>
    </w:p>
    <w:p w:rsidR="00BB4226" w:rsidRDefault="00BB4226" w:rsidP="00BB4226">
      <w:pPr>
        <w:jc w:val="center"/>
        <w:rPr>
          <w:rFonts w:ascii="Times New Roman" w:hAnsi="Times New Roman" w:cs="Times New Roman"/>
          <w:b/>
          <w:sz w:val="144"/>
          <w:szCs w:val="144"/>
        </w:rPr>
      </w:pPr>
    </w:p>
    <w:p w:rsidR="005E663D" w:rsidRPr="00BB4226" w:rsidRDefault="006A41AA" w:rsidP="00BB4226">
      <w:pPr>
        <w:jc w:val="center"/>
        <w:rPr>
          <w:rFonts w:ascii="Times New Roman" w:hAnsi="Times New Roman" w:cs="Times New Roman"/>
          <w:b/>
          <w:sz w:val="144"/>
          <w:szCs w:val="144"/>
        </w:rPr>
      </w:pPr>
      <w:r w:rsidRPr="006A41AA">
        <w:rPr>
          <w:rFonts w:ascii="Times New Roman" w:hAnsi="Times New Roman" w:cs="Times New Roman"/>
          <w:b/>
          <w:sz w:val="144"/>
          <w:szCs w:val="144"/>
        </w:rPr>
        <w:t>OptiSync</w:t>
      </w:r>
    </w:p>
    <w:p w:rsidR="00BB4226" w:rsidRPr="000A5E8A" w:rsidRDefault="006A41AA" w:rsidP="000A5E8A">
      <w:pPr>
        <w:jc w:val="center"/>
        <w:rPr>
          <w:rFonts w:cstheme="minorHAnsi"/>
          <w:sz w:val="48"/>
          <w:szCs w:val="48"/>
        </w:rPr>
      </w:pPr>
      <w:r w:rsidRPr="006A41AA">
        <w:rPr>
          <w:rFonts w:cstheme="minorHAnsi"/>
          <w:sz w:val="48"/>
          <w:szCs w:val="48"/>
        </w:rPr>
        <w:t>Optimizing Business Processes through Synchronized ERP Solutions.</w:t>
      </w:r>
    </w:p>
    <w:p w:rsidR="000E613F" w:rsidRPr="00BB4226" w:rsidRDefault="000E613F" w:rsidP="000A5E8A">
      <w:pPr>
        <w:pStyle w:val="ContentsHeading"/>
        <w:pageBreakBefore/>
        <w:rPr>
          <w:b w:val="0"/>
          <w:sz w:val="28"/>
          <w:szCs w:val="28"/>
        </w:rPr>
      </w:pPr>
      <w:r w:rsidRPr="00BB4226">
        <w:rPr>
          <w:sz w:val="28"/>
          <w:szCs w:val="28"/>
        </w:rPr>
        <w:lastRenderedPageBreak/>
        <w:t xml:space="preserve">Table of </w:t>
      </w:r>
      <w:r w:rsidR="000A5E8A">
        <w:t>C</w:t>
      </w:r>
      <w:r w:rsidRPr="000A5E8A">
        <w:t>ontent</w:t>
      </w:r>
      <w:r w:rsidR="000A5E8A">
        <w:t>s</w:t>
      </w:r>
    </w:p>
    <w:p w:rsidR="000E613F" w:rsidRDefault="000A5E8A">
      <w:pPr>
        <w:rPr>
          <w:sz w:val="20"/>
          <w:szCs w:val="20"/>
        </w:rPr>
      </w:pPr>
      <w:r>
        <w:rPr>
          <w:sz w:val="20"/>
          <w:szCs w:val="20"/>
        </w:rPr>
        <w:t>1.</w:t>
      </w:r>
      <w:r w:rsidRPr="000A5E8A">
        <w:rPr>
          <w:rFonts w:ascii="Segoe UI" w:hAnsi="Segoe UI" w:cs="Segoe UI"/>
          <w:sz w:val="20"/>
          <w:szCs w:val="20"/>
        </w:rPr>
        <w:t xml:space="preserve"> </w:t>
      </w:r>
      <w:r w:rsidRPr="000A5E8A">
        <w:rPr>
          <w:rFonts w:ascii="Segoe UI" w:hAnsi="Segoe UI" w:cs="Segoe UI"/>
        </w:rPr>
        <w:t>Introduction</w:t>
      </w:r>
      <w:r w:rsidR="000E613F">
        <w:rPr>
          <w:sz w:val="20"/>
          <w:szCs w:val="20"/>
        </w:rPr>
        <w:t>………………………………………………………………………</w:t>
      </w:r>
      <w:r>
        <w:rPr>
          <w:sz w:val="20"/>
          <w:szCs w:val="20"/>
        </w:rPr>
        <w:t>…………………………………………………………………………………..</w:t>
      </w:r>
    </w:p>
    <w:p w:rsidR="000E613F" w:rsidRPr="000A5E8A" w:rsidRDefault="000E613F">
      <w:pPr>
        <w:rPr>
          <w:rFonts w:ascii="Segoe UI" w:hAnsi="Segoe UI" w:cs="Segoe UI"/>
        </w:rPr>
      </w:pPr>
      <w:r>
        <w:rPr>
          <w:sz w:val="20"/>
          <w:szCs w:val="20"/>
        </w:rPr>
        <w:t>2.</w:t>
      </w:r>
      <w:r w:rsidR="000A5E8A">
        <w:rPr>
          <w:sz w:val="20"/>
          <w:szCs w:val="20"/>
        </w:rPr>
        <w:t xml:space="preserve"> </w:t>
      </w:r>
      <w:r w:rsidR="000A5E8A" w:rsidRPr="000A5E8A">
        <w:rPr>
          <w:rFonts w:ascii="Segoe UI" w:hAnsi="Segoe UI" w:cs="Segoe UI"/>
        </w:rPr>
        <w:t>Business Requirements</w:t>
      </w:r>
      <w:r w:rsidRPr="000A5E8A">
        <w:rPr>
          <w:rFonts w:ascii="Segoe UI" w:hAnsi="Segoe UI" w:cs="Segoe UI"/>
        </w:rPr>
        <w:t>Overview……………………</w:t>
      </w:r>
      <w:r w:rsidR="00BB4226" w:rsidRPr="000A5E8A">
        <w:rPr>
          <w:rFonts w:ascii="Segoe UI" w:hAnsi="Segoe UI" w:cs="Segoe UI"/>
        </w:rPr>
        <w:t>………………………………………………………………………………………………………</w:t>
      </w:r>
    </w:p>
    <w:p w:rsidR="000E613F" w:rsidRPr="000A5E8A" w:rsidRDefault="000E613F">
      <w:pPr>
        <w:rPr>
          <w:rFonts w:ascii="Segoe UI" w:hAnsi="Segoe UI" w:cs="Segoe UI"/>
        </w:rPr>
      </w:pPr>
      <w:r w:rsidRPr="000A5E8A">
        <w:rPr>
          <w:rFonts w:ascii="Segoe UI" w:hAnsi="Segoe UI" w:cs="Segoe UI"/>
        </w:rPr>
        <w:t>3.</w:t>
      </w:r>
      <w:r w:rsidR="000A5E8A" w:rsidRPr="000A5E8A">
        <w:rPr>
          <w:rFonts w:ascii="Segoe UI" w:hAnsi="Segoe UI" w:cs="Segoe UI"/>
        </w:rPr>
        <w:t xml:space="preserve"> Functional Requirements</w:t>
      </w:r>
      <w:r w:rsidRPr="000A5E8A">
        <w:rPr>
          <w:rFonts w:ascii="Segoe UI" w:hAnsi="Segoe UI" w:cs="Segoe UI"/>
        </w:rPr>
        <w:t>Overview…………</w:t>
      </w:r>
      <w:r w:rsidR="00BB4226" w:rsidRPr="000A5E8A">
        <w:rPr>
          <w:rFonts w:ascii="Segoe UI" w:hAnsi="Segoe UI" w:cs="Segoe UI"/>
        </w:rPr>
        <w:t>………………………………………………………………………………………………………………</w:t>
      </w:r>
    </w:p>
    <w:p w:rsidR="000E613F" w:rsidRDefault="000E613F">
      <w:pPr>
        <w:rPr>
          <w:sz w:val="20"/>
          <w:szCs w:val="20"/>
        </w:rPr>
      </w:pPr>
      <w:r w:rsidRPr="000A5E8A">
        <w:rPr>
          <w:rFonts w:ascii="Segoe UI" w:hAnsi="Segoe UI" w:cs="Segoe UI"/>
        </w:rPr>
        <w:t>4.</w:t>
      </w:r>
      <w:r w:rsidR="000A5E8A" w:rsidRPr="000A5E8A">
        <w:rPr>
          <w:rFonts w:ascii="Segoe UI" w:hAnsi="Segoe UI" w:cs="Segoe UI"/>
        </w:rPr>
        <w:t xml:space="preserve"> Non-Functional</w:t>
      </w:r>
      <w:r w:rsidRPr="000A5E8A">
        <w:rPr>
          <w:rFonts w:ascii="Segoe UI" w:hAnsi="Segoe UI" w:cs="Segoe UI"/>
        </w:rPr>
        <w:t>Requirements</w:t>
      </w:r>
      <w:r>
        <w:rPr>
          <w:sz w:val="20"/>
          <w:szCs w:val="20"/>
        </w:rPr>
        <w:t>…………………</w:t>
      </w:r>
      <w:r w:rsidR="00BB4226">
        <w:rPr>
          <w:sz w:val="20"/>
          <w:szCs w:val="20"/>
        </w:rPr>
        <w:t>………………………………………………………………………………………………………………</w:t>
      </w:r>
    </w:p>
    <w:p w:rsidR="000E613F" w:rsidRDefault="000E613F">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BB4226">
      <w:pPr>
        <w:rPr>
          <w:sz w:val="20"/>
          <w:szCs w:val="20"/>
        </w:rPr>
      </w:pPr>
    </w:p>
    <w:p w:rsidR="00BB4226" w:rsidRDefault="009D3CA5" w:rsidP="006410B8">
      <w:pPr>
        <w:pStyle w:val="Heading1"/>
        <w:rPr>
          <w:rFonts w:ascii="Arial" w:hAnsi="Arial" w:cs="Arial"/>
          <w:color w:val="000000" w:themeColor="text1"/>
        </w:rPr>
      </w:pPr>
      <w:r w:rsidRPr="006410B8">
        <w:rPr>
          <w:rFonts w:ascii="Arial" w:hAnsi="Arial" w:cs="Arial"/>
          <w:color w:val="000000" w:themeColor="text1"/>
        </w:rPr>
        <w:lastRenderedPageBreak/>
        <w:t xml:space="preserve">1. </w:t>
      </w:r>
      <w:r w:rsidR="006410B8" w:rsidRPr="006410B8">
        <w:rPr>
          <w:rFonts w:ascii="Arial" w:hAnsi="Arial" w:cs="Arial"/>
          <w:color w:val="000000" w:themeColor="text1"/>
        </w:rPr>
        <w:t>Introduction</w:t>
      </w:r>
    </w:p>
    <w:p w:rsidR="006410B8" w:rsidRPr="006410B8" w:rsidRDefault="006410B8" w:rsidP="006410B8"/>
    <w:p w:rsidR="008B16FE" w:rsidRPr="006410B8" w:rsidRDefault="00BB4226">
      <w:pPr>
        <w:rPr>
          <w:rFonts w:ascii="Segoe UI" w:hAnsi="Segoe UI" w:cs="Segoe UI"/>
          <w:b/>
          <w:sz w:val="24"/>
          <w:szCs w:val="24"/>
        </w:rPr>
      </w:pPr>
      <w:r>
        <w:rPr>
          <w:b/>
          <w:sz w:val="28"/>
          <w:szCs w:val="28"/>
        </w:rPr>
        <w:t xml:space="preserve">    </w:t>
      </w:r>
      <w:r w:rsidR="008B16FE">
        <w:rPr>
          <w:b/>
          <w:sz w:val="28"/>
          <w:szCs w:val="28"/>
        </w:rPr>
        <w:t xml:space="preserve">   </w:t>
      </w:r>
      <w:r w:rsidR="000E613F" w:rsidRPr="006410B8">
        <w:rPr>
          <w:rFonts w:cstheme="minorHAnsi"/>
          <w:b/>
          <w:sz w:val="24"/>
          <w:szCs w:val="24"/>
        </w:rPr>
        <w:t>1.1 Document Purpose</w:t>
      </w:r>
      <w:r w:rsidR="008B16FE" w:rsidRPr="006410B8">
        <w:rPr>
          <w:rFonts w:ascii="Segoe UI" w:hAnsi="Segoe UI" w:cs="Segoe UI"/>
          <w:b/>
          <w:sz w:val="24"/>
          <w:szCs w:val="24"/>
        </w:rPr>
        <w:br/>
        <w:t xml:space="preserve">        </w:t>
      </w:r>
      <w:r w:rsidR="008B16FE" w:rsidRPr="006410B8">
        <w:rPr>
          <w:rFonts w:ascii="Segoe UI" w:hAnsi="Segoe UI" w:cs="Segoe UI"/>
        </w:rPr>
        <w:t>This document communicates the business requirements and scope for developing ERP solutions for manufacturing industry. The scope of this document is to define the functional and non-functional requirements, business rules and other constraints requirements.</w:t>
      </w:r>
    </w:p>
    <w:p w:rsidR="009818CC" w:rsidRPr="004E4832" w:rsidRDefault="008B16FE" w:rsidP="009818CC">
      <w:pPr>
        <w:rPr>
          <w:b/>
          <w:sz w:val="24"/>
          <w:szCs w:val="24"/>
        </w:rPr>
      </w:pPr>
      <w:r>
        <w:rPr>
          <w:b/>
          <w:sz w:val="24"/>
          <w:szCs w:val="24"/>
        </w:rPr>
        <w:t xml:space="preserve">        </w:t>
      </w:r>
      <w:r w:rsidR="000E613F" w:rsidRPr="006410B8">
        <w:rPr>
          <w:b/>
          <w:sz w:val="24"/>
          <w:szCs w:val="24"/>
        </w:rPr>
        <w:t>1.2 Project Background</w:t>
      </w:r>
      <w:r>
        <w:rPr>
          <w:b/>
          <w:sz w:val="24"/>
          <w:szCs w:val="24"/>
        </w:rPr>
        <w:br/>
      </w:r>
      <w:r w:rsidR="00A857EA">
        <w:rPr>
          <w:sz w:val="18"/>
          <w:szCs w:val="18"/>
        </w:rPr>
        <w:t xml:space="preserve">          </w:t>
      </w:r>
      <w:r w:rsidR="009818CC" w:rsidRPr="006410B8">
        <w:rPr>
          <w:rFonts w:ascii="Segoe UI" w:hAnsi="Segoe UI" w:cs="Segoe UI"/>
        </w:rPr>
        <w:t>Small Scale company losses customers due to lack of systematic planning and control of working. They fail to delivery orders on time due to manual control over production process and cannot quickly</w:t>
      </w:r>
      <w:r w:rsidR="00ED3856" w:rsidRPr="006410B8">
        <w:rPr>
          <w:rFonts w:ascii="Segoe UI" w:hAnsi="Segoe UI" w:cs="Segoe UI"/>
        </w:rPr>
        <w:t xml:space="preserve"> estimate the product/order delivery time</w:t>
      </w:r>
      <w:r w:rsidR="009818CC" w:rsidRPr="006410B8">
        <w:rPr>
          <w:rFonts w:ascii="Segoe UI" w:hAnsi="Segoe UI" w:cs="Segoe UI"/>
        </w:rPr>
        <w:t xml:space="preserve"> and calculate the cost options for making decisions</w:t>
      </w:r>
      <w:r w:rsidR="00A857EA" w:rsidRPr="006410B8">
        <w:rPr>
          <w:rFonts w:ascii="Segoe UI" w:hAnsi="Segoe UI" w:cs="Segoe UI"/>
        </w:rPr>
        <w:t xml:space="preserve">. </w:t>
      </w:r>
      <w:r w:rsidR="004E4832" w:rsidRPr="006410B8">
        <w:rPr>
          <w:rFonts w:ascii="Segoe UI" w:hAnsi="Segoe UI" w:cs="Segoe UI"/>
        </w:rPr>
        <w:t>Inefficient supply</w:t>
      </w:r>
      <w:r w:rsidR="00A857EA" w:rsidRPr="006410B8">
        <w:rPr>
          <w:rFonts w:ascii="Segoe UI" w:hAnsi="Segoe UI" w:cs="Segoe UI"/>
        </w:rPr>
        <w:t xml:space="preserve"> planning and </w:t>
      </w:r>
      <w:r w:rsidR="004E4832" w:rsidRPr="006410B8">
        <w:rPr>
          <w:rFonts w:ascii="Segoe UI" w:hAnsi="Segoe UI" w:cs="Segoe UI"/>
        </w:rPr>
        <w:t>n</w:t>
      </w:r>
      <w:r w:rsidR="00A857EA" w:rsidRPr="006410B8">
        <w:rPr>
          <w:rFonts w:ascii="Segoe UI" w:hAnsi="Segoe UI" w:cs="Segoe UI"/>
        </w:rPr>
        <w:t>o operational information about the status of stocks in the warehouse</w:t>
      </w:r>
      <w:r w:rsidR="004E4832" w:rsidRPr="006410B8">
        <w:rPr>
          <w:rFonts w:ascii="Segoe UI" w:hAnsi="Segoe UI" w:cs="Segoe UI"/>
        </w:rPr>
        <w:t xml:space="preserve"> lead to poor manufacturing practices.</w:t>
      </w:r>
      <w:r w:rsidR="004E4832">
        <w:rPr>
          <w:sz w:val="18"/>
          <w:szCs w:val="18"/>
        </w:rPr>
        <w:t xml:space="preserve"> </w:t>
      </w:r>
    </w:p>
    <w:p w:rsidR="00AF2D98" w:rsidRDefault="004E4832" w:rsidP="000D1B31">
      <w:pPr>
        <w:rPr>
          <w:rFonts w:ascii="Segoe UI" w:hAnsi="Segoe UI" w:cs="Segoe UI"/>
        </w:rPr>
      </w:pPr>
      <w:r>
        <w:rPr>
          <w:sz w:val="18"/>
          <w:szCs w:val="18"/>
        </w:rPr>
        <w:t xml:space="preserve">          </w:t>
      </w:r>
      <w:r>
        <w:rPr>
          <w:b/>
          <w:sz w:val="24"/>
          <w:szCs w:val="24"/>
        </w:rPr>
        <w:t>1.3</w:t>
      </w:r>
      <w:r w:rsidRPr="008B16FE">
        <w:rPr>
          <w:b/>
          <w:sz w:val="24"/>
          <w:szCs w:val="24"/>
        </w:rPr>
        <w:t xml:space="preserve"> </w:t>
      </w:r>
      <w:r w:rsidR="0008197F" w:rsidRPr="0008197F">
        <w:rPr>
          <w:b/>
          <w:sz w:val="24"/>
          <w:szCs w:val="24"/>
        </w:rPr>
        <w:t>Goals of the project</w:t>
      </w:r>
      <w:r>
        <w:rPr>
          <w:b/>
          <w:sz w:val="24"/>
          <w:szCs w:val="24"/>
        </w:rPr>
        <w:br/>
      </w:r>
      <w:r>
        <w:rPr>
          <w:sz w:val="18"/>
          <w:szCs w:val="18"/>
        </w:rPr>
        <w:t xml:space="preserve">           </w:t>
      </w:r>
      <w:r w:rsidR="00AF2D98" w:rsidRPr="006410B8">
        <w:rPr>
          <w:rFonts w:ascii="Segoe UI" w:hAnsi="Segoe UI" w:cs="Segoe UI"/>
        </w:rPr>
        <w:t>Our application allows management to check status for th</w:t>
      </w:r>
      <w:r w:rsidR="006A41AA" w:rsidRPr="006410B8">
        <w:rPr>
          <w:rFonts w:ascii="Segoe UI" w:hAnsi="Segoe UI" w:cs="Segoe UI"/>
        </w:rPr>
        <w:t xml:space="preserve">e current orders being executed, </w:t>
      </w:r>
      <w:r w:rsidR="00AF2D98" w:rsidRPr="006410B8">
        <w:rPr>
          <w:rFonts w:ascii="Segoe UI" w:hAnsi="Segoe UI" w:cs="Segoe UI"/>
        </w:rPr>
        <w:t>raw material entered in vicinity of the company is digitalized and will help overall stock analysis.</w:t>
      </w:r>
      <w:r w:rsidR="00B17FCC" w:rsidRPr="006410B8">
        <w:rPr>
          <w:rFonts w:ascii="Segoe UI" w:hAnsi="Segoe UI" w:cs="Segoe UI"/>
        </w:rPr>
        <w:t xml:space="preserve"> Tracing of the parts in production is made easy with detail report of the part</w:t>
      </w:r>
      <w:r w:rsidR="00A6392F" w:rsidRPr="006410B8">
        <w:rPr>
          <w:rFonts w:ascii="Segoe UI" w:hAnsi="Segoe UI" w:cs="Segoe UI"/>
        </w:rPr>
        <w:t>s</w:t>
      </w:r>
      <w:r w:rsidR="00B17FCC" w:rsidRPr="006410B8">
        <w:rPr>
          <w:rFonts w:ascii="Segoe UI" w:hAnsi="Segoe UI" w:cs="Segoe UI"/>
        </w:rPr>
        <w:t xml:space="preserve"> being produced.</w:t>
      </w:r>
      <w:r w:rsidR="00AF2D98" w:rsidRPr="006410B8">
        <w:rPr>
          <w:rFonts w:ascii="Segoe UI" w:hAnsi="Segoe UI" w:cs="Segoe UI"/>
        </w:rPr>
        <w:t xml:space="preserve"> Data generated in quality control for manufactured product is monitored with help of our application. </w:t>
      </w:r>
      <w:r w:rsidR="00843058" w:rsidRPr="006410B8">
        <w:rPr>
          <w:rFonts w:ascii="Segoe UI" w:hAnsi="Segoe UI" w:cs="Segoe UI"/>
        </w:rPr>
        <w:t>O</w:t>
      </w:r>
      <w:r w:rsidR="00910673" w:rsidRPr="006410B8">
        <w:rPr>
          <w:rFonts w:ascii="Segoe UI" w:hAnsi="Segoe UI" w:cs="Segoe UI"/>
        </w:rPr>
        <w:t>ur application will help to</w:t>
      </w:r>
      <w:r w:rsidR="00A6392F" w:rsidRPr="006410B8">
        <w:rPr>
          <w:rFonts w:ascii="Segoe UI" w:hAnsi="Segoe UI" w:cs="Segoe UI"/>
        </w:rPr>
        <w:t xml:space="preserve"> track delivery and dispatch </w:t>
      </w:r>
      <w:r w:rsidR="0026377C" w:rsidRPr="006410B8">
        <w:rPr>
          <w:rFonts w:ascii="Segoe UI" w:hAnsi="Segoe UI" w:cs="Segoe UI"/>
        </w:rPr>
        <w:t xml:space="preserve">of the </w:t>
      </w:r>
      <w:r w:rsidR="00A6392F" w:rsidRPr="006410B8">
        <w:rPr>
          <w:rFonts w:ascii="Segoe UI" w:hAnsi="Segoe UI" w:cs="Segoe UI"/>
        </w:rPr>
        <w:t>products</w:t>
      </w:r>
      <w:r w:rsidR="0026377C" w:rsidRPr="006410B8">
        <w:rPr>
          <w:rFonts w:ascii="Segoe UI" w:hAnsi="Segoe UI" w:cs="Segoe UI"/>
        </w:rPr>
        <w:t xml:space="preserve"> </w:t>
      </w:r>
      <w:r w:rsidR="00910673" w:rsidRPr="006410B8">
        <w:rPr>
          <w:rFonts w:ascii="Segoe UI" w:hAnsi="Segoe UI" w:cs="Segoe UI"/>
        </w:rPr>
        <w:t>manufactured</w:t>
      </w:r>
      <w:r w:rsidR="00A6392F" w:rsidRPr="006410B8">
        <w:rPr>
          <w:rFonts w:ascii="Segoe UI" w:hAnsi="Segoe UI" w:cs="Segoe UI"/>
        </w:rPr>
        <w:t>.</w:t>
      </w:r>
    </w:p>
    <w:p w:rsidR="00910673" w:rsidRPr="009C12C9" w:rsidRDefault="00910673" w:rsidP="00CA46C2">
      <w:pPr>
        <w:pStyle w:val="Heading"/>
        <w:rPr>
          <w:rFonts w:eastAsiaTheme="majorEastAsia" w:cs="Arial"/>
          <w:b/>
          <w:bCs/>
          <w:color w:val="000000" w:themeColor="text1"/>
          <w:kern w:val="0"/>
          <w:lang w:eastAsia="en-US" w:bidi="ar-SA"/>
        </w:rPr>
      </w:pPr>
      <w:r>
        <w:t xml:space="preserve">     </w:t>
      </w:r>
      <w:r w:rsidRPr="009C12C9">
        <w:rPr>
          <w:rFonts w:eastAsiaTheme="majorEastAsia" w:cs="Arial"/>
          <w:b/>
          <w:bCs/>
          <w:color w:val="000000" w:themeColor="text1"/>
          <w:kern w:val="0"/>
          <w:lang w:eastAsia="en-US" w:bidi="ar-SA"/>
        </w:rPr>
        <w:t>1.4 Customers and Stakeholders</w:t>
      </w:r>
    </w:p>
    <w:p w:rsidR="00CA46C2" w:rsidRPr="00CA46C2" w:rsidRDefault="00CA46C2" w:rsidP="00CA46C2">
      <w:pPr>
        <w:pStyle w:val="BodyText"/>
        <w:rPr>
          <w:lang w:eastAsia="en-US" w:bidi="ar-SA"/>
        </w:rPr>
      </w:pPr>
    </w:p>
    <w:p w:rsidR="00910673" w:rsidRPr="00CA46C2" w:rsidRDefault="00910673" w:rsidP="00910673">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 xml:space="preserve">Customers: </w:t>
      </w:r>
    </w:p>
    <w:p w:rsidR="00527F89" w:rsidRPr="00CA46C2" w:rsidRDefault="00527F89" w:rsidP="00CA46C2">
      <w:pPr>
        <w:pStyle w:val="BodyText"/>
        <w:numPr>
          <w:ilvl w:val="1"/>
          <w:numId w:val="5"/>
        </w:numPr>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Small Scale</w:t>
      </w:r>
      <w:r w:rsidR="009C12C9">
        <w:rPr>
          <w:rFonts w:ascii="Segoe UI" w:eastAsiaTheme="minorEastAsia" w:hAnsi="Segoe UI" w:cs="Segoe UI"/>
          <w:kern w:val="0"/>
          <w:sz w:val="22"/>
          <w:szCs w:val="22"/>
          <w:lang w:eastAsia="en-US" w:bidi="ar-SA"/>
        </w:rPr>
        <w:t xml:space="preserve"> or Medium Scale</w:t>
      </w:r>
      <w:r w:rsidRPr="00CA46C2">
        <w:rPr>
          <w:rFonts w:ascii="Segoe UI" w:eastAsiaTheme="minorEastAsia" w:hAnsi="Segoe UI" w:cs="Segoe UI"/>
          <w:kern w:val="0"/>
          <w:sz w:val="22"/>
          <w:szCs w:val="22"/>
          <w:lang w:eastAsia="en-US" w:bidi="ar-SA"/>
        </w:rPr>
        <w:t xml:space="preserve"> industry who wants to streamline their process.</w:t>
      </w:r>
    </w:p>
    <w:p w:rsidR="0065226A" w:rsidRDefault="00910673" w:rsidP="00CA46C2">
      <w:pPr>
        <w:pStyle w:val="BodyText"/>
        <w:rPr>
          <w:rFonts w:ascii="Segoe UI" w:eastAsiaTheme="minorEastAsia" w:hAnsi="Segoe UI" w:cs="Segoe UI"/>
          <w:kern w:val="0"/>
          <w:sz w:val="22"/>
          <w:szCs w:val="22"/>
          <w:lang w:eastAsia="en-US" w:bidi="ar-SA"/>
        </w:rPr>
      </w:pPr>
      <w:r w:rsidRPr="00CA46C2">
        <w:rPr>
          <w:rFonts w:ascii="Segoe UI" w:eastAsiaTheme="minorEastAsia" w:hAnsi="Segoe UI" w:cs="Segoe UI"/>
          <w:kern w:val="0"/>
          <w:sz w:val="22"/>
          <w:szCs w:val="22"/>
          <w:lang w:eastAsia="en-US" w:bidi="ar-SA"/>
        </w:rPr>
        <w:t>Stakeholders</w:t>
      </w:r>
      <w:r w:rsidR="00CA46C2">
        <w:rPr>
          <w:rFonts w:ascii="Segoe UI" w:eastAsiaTheme="minorEastAsia" w:hAnsi="Segoe UI" w:cs="Segoe UI"/>
          <w:kern w:val="0"/>
          <w:sz w:val="22"/>
          <w:szCs w:val="22"/>
          <w:lang w:eastAsia="en-US" w:bidi="ar-SA"/>
        </w:rPr>
        <w:t>:</w:t>
      </w:r>
    </w:p>
    <w:p w:rsidR="00CA46C2" w:rsidRDefault="009C12C9"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 xml:space="preserve">Manufacturing </w:t>
      </w:r>
      <w:r w:rsidR="00CA46C2">
        <w:rPr>
          <w:rFonts w:ascii="Segoe UI" w:eastAsiaTheme="minorEastAsia" w:hAnsi="Segoe UI" w:cs="Segoe UI"/>
          <w:kern w:val="0"/>
          <w:sz w:val="22"/>
          <w:szCs w:val="22"/>
          <w:lang w:eastAsia="en-US" w:bidi="ar-SA"/>
        </w:rPr>
        <w:t>Organization.</w:t>
      </w:r>
    </w:p>
    <w:p w:rsidR="009C12C9"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Production Engineers.</w:t>
      </w:r>
    </w:p>
    <w:p w:rsidR="00F6541E" w:rsidRDefault="00F6541E"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Managers.</w:t>
      </w:r>
    </w:p>
    <w:p w:rsidR="00CA46C2" w:rsidRPr="00CA46C2" w:rsidRDefault="00CA46C2" w:rsidP="00CA46C2">
      <w:pPr>
        <w:pStyle w:val="BodyText"/>
        <w:numPr>
          <w:ilvl w:val="1"/>
          <w:numId w:val="5"/>
        </w:numPr>
        <w:rPr>
          <w:rFonts w:ascii="Segoe UI" w:eastAsiaTheme="minorEastAsia" w:hAnsi="Segoe UI" w:cs="Segoe UI"/>
          <w:kern w:val="0"/>
          <w:sz w:val="22"/>
          <w:szCs w:val="22"/>
          <w:lang w:eastAsia="en-US" w:bidi="ar-SA"/>
        </w:rPr>
      </w:pPr>
      <w:r>
        <w:rPr>
          <w:rFonts w:ascii="Segoe UI" w:eastAsiaTheme="minorEastAsia" w:hAnsi="Segoe UI" w:cs="Segoe UI"/>
          <w:kern w:val="0"/>
          <w:sz w:val="22"/>
          <w:szCs w:val="22"/>
          <w:lang w:eastAsia="en-US" w:bidi="ar-SA"/>
        </w:rPr>
        <w:t>Admin.</w:t>
      </w:r>
    </w:p>
    <w:p w:rsidR="00CA46C2" w:rsidRDefault="00CA46C2" w:rsidP="00CA46C2">
      <w:pPr>
        <w:pStyle w:val="BodyText"/>
        <w:rPr>
          <w:rFonts w:asciiTheme="minorHAnsi" w:eastAsiaTheme="minorEastAsia" w:hAnsiTheme="minorHAnsi" w:cstheme="minorBidi"/>
          <w:kern w:val="0"/>
          <w:sz w:val="18"/>
          <w:szCs w:val="18"/>
          <w:lang w:eastAsia="en-US" w:bidi="ar-SA"/>
        </w:rPr>
      </w:pPr>
    </w:p>
    <w:p w:rsidR="00CA46C2" w:rsidRDefault="00CA46C2" w:rsidP="00CA46C2">
      <w:pPr>
        <w:pStyle w:val="BodyText"/>
        <w:rPr>
          <w:rFonts w:asciiTheme="minorHAnsi" w:eastAsiaTheme="minorEastAsia" w:hAnsiTheme="minorHAnsi" w:cstheme="minorBidi"/>
          <w:kern w:val="0"/>
          <w:sz w:val="18"/>
          <w:szCs w:val="18"/>
          <w:lang w:eastAsia="en-US" w:bidi="ar-SA"/>
        </w:rPr>
      </w:pPr>
    </w:p>
    <w:p w:rsidR="00CA46C2" w:rsidRDefault="00F6541E" w:rsidP="00CA46C2">
      <w:pPr>
        <w:pStyle w:val="BodyText"/>
        <w:rPr>
          <w:rFonts w:asciiTheme="minorHAnsi" w:eastAsiaTheme="minorEastAsia" w:hAnsiTheme="minorHAnsi" w:cstheme="minorBidi"/>
          <w:kern w:val="0"/>
          <w:sz w:val="18"/>
          <w:szCs w:val="18"/>
          <w:lang w:eastAsia="en-US" w:bidi="ar-SA"/>
        </w:rPr>
      </w:pPr>
      <w:proofErr w:type="spellStart"/>
      <w:r>
        <w:rPr>
          <w:rFonts w:asciiTheme="minorHAnsi" w:eastAsiaTheme="minorEastAsia" w:hAnsiTheme="minorHAnsi" w:cstheme="minorBidi"/>
          <w:kern w:val="0"/>
          <w:sz w:val="18"/>
          <w:szCs w:val="18"/>
          <w:lang w:eastAsia="en-US" w:bidi="ar-SA"/>
        </w:rPr>
        <w:t>Defination</w:t>
      </w:r>
      <w:proofErr w:type="spellEnd"/>
      <w:r>
        <w:rPr>
          <w:rFonts w:asciiTheme="minorHAnsi" w:eastAsiaTheme="minorEastAsia" w:hAnsiTheme="minorHAnsi" w:cstheme="minorBidi"/>
          <w:kern w:val="0"/>
          <w:sz w:val="18"/>
          <w:szCs w:val="18"/>
          <w:lang w:eastAsia="en-US" w:bidi="ar-SA"/>
        </w:rPr>
        <w:t xml:space="preserve"> of Stakeholders</w:t>
      </w:r>
    </w:p>
    <w:p w:rsidR="00CA46C2" w:rsidRDefault="00F6541E" w:rsidP="00CA46C2">
      <w:pPr>
        <w:pStyle w:val="BodyText"/>
        <w:rPr>
          <w:rFonts w:asciiTheme="minorHAnsi" w:eastAsiaTheme="minorEastAsia" w:hAnsiTheme="minorHAnsi" w:cstheme="minorBidi"/>
          <w:kern w:val="0"/>
          <w:sz w:val="18"/>
          <w:szCs w:val="18"/>
          <w:lang w:eastAsia="en-US" w:bidi="ar-SA"/>
        </w:rPr>
      </w:pPr>
      <w:r>
        <w:rPr>
          <w:rFonts w:ascii="Arial" w:hAnsi="Arial" w:cs="Arial"/>
          <w:color w:val="4D5156"/>
          <w:sz w:val="27"/>
          <w:szCs w:val="27"/>
          <w:shd w:val="clear" w:color="auto" w:fill="FFFFFF"/>
        </w:rPr>
        <w:t>"</w:t>
      </w:r>
      <w:proofErr w:type="gramStart"/>
      <w:r>
        <w:rPr>
          <w:rFonts w:ascii="Arial" w:hAnsi="Arial" w:cs="Arial"/>
          <w:color w:val="040C28"/>
          <w:sz w:val="27"/>
          <w:szCs w:val="27"/>
        </w:rPr>
        <w:t>individual</w:t>
      </w:r>
      <w:proofErr w:type="gramEnd"/>
      <w:r>
        <w:rPr>
          <w:rFonts w:ascii="Arial" w:hAnsi="Arial" w:cs="Arial"/>
          <w:color w:val="040C28"/>
          <w:sz w:val="27"/>
          <w:szCs w:val="27"/>
        </w:rPr>
        <w:t xml:space="preserve"> or group that has an interest in any decision or activity of an organization</w:t>
      </w:r>
      <w:r>
        <w:rPr>
          <w:rFonts w:ascii="Arial" w:hAnsi="Arial" w:cs="Arial"/>
          <w:color w:val="4D5156"/>
          <w:sz w:val="27"/>
          <w:szCs w:val="27"/>
          <w:shd w:val="clear" w:color="auto" w:fill="FFFFFF"/>
        </w:rPr>
        <w:t>."</w:t>
      </w:r>
    </w:p>
    <w:p w:rsidR="000E613F" w:rsidRPr="00D223DF" w:rsidRDefault="000E613F">
      <w:pPr>
        <w:rPr>
          <w:rFonts w:ascii="Arial" w:hAnsi="Arial" w:cs="Arial"/>
          <w:b/>
          <w:sz w:val="32"/>
          <w:szCs w:val="32"/>
        </w:rPr>
      </w:pPr>
      <w:r w:rsidRPr="00D223DF">
        <w:rPr>
          <w:rFonts w:ascii="Arial" w:hAnsi="Arial" w:cs="Arial"/>
          <w:b/>
          <w:sz w:val="32"/>
          <w:szCs w:val="32"/>
        </w:rPr>
        <w:lastRenderedPageBreak/>
        <w:t>2. Business Requirements Overview</w:t>
      </w:r>
    </w:p>
    <w:p w:rsidR="00DB48AB" w:rsidRPr="00D223DF" w:rsidRDefault="00570301" w:rsidP="00DB48AB">
      <w:pPr>
        <w:rPr>
          <w:rFonts w:ascii="Segoe UI" w:hAnsi="Segoe UI" w:cs="Segoe UI"/>
        </w:rPr>
      </w:pPr>
      <w:r>
        <w:rPr>
          <w:sz w:val="20"/>
          <w:szCs w:val="20"/>
        </w:rPr>
        <w:t>•</w:t>
      </w:r>
      <w:r>
        <w:rPr>
          <w:sz w:val="20"/>
          <w:szCs w:val="20"/>
        </w:rPr>
        <w:tab/>
      </w:r>
      <w:r w:rsidR="00DB48AB" w:rsidRPr="00D223DF">
        <w:rPr>
          <w:rFonts w:ascii="Segoe UI" w:hAnsi="Segoe UI" w:cs="Segoe UI"/>
        </w:rPr>
        <w:t xml:space="preserve"> System is the private web application.</w:t>
      </w:r>
    </w:p>
    <w:p w:rsidR="00DB48AB" w:rsidRPr="00D223DF" w:rsidRDefault="00570301" w:rsidP="00DB48AB">
      <w:pPr>
        <w:rPr>
          <w:rFonts w:ascii="Segoe UI" w:hAnsi="Segoe UI" w:cs="Segoe UI"/>
        </w:rPr>
      </w:pPr>
      <w:r w:rsidRPr="00D223DF">
        <w:rPr>
          <w:rFonts w:ascii="Segoe UI" w:hAnsi="Segoe UI" w:cs="Segoe UI"/>
        </w:rPr>
        <w:t>•</w:t>
      </w:r>
      <w:r w:rsidRPr="00D223DF">
        <w:rPr>
          <w:rFonts w:ascii="Segoe UI" w:hAnsi="Segoe UI" w:cs="Segoe UI"/>
        </w:rPr>
        <w:tab/>
      </w:r>
      <w:r w:rsidR="00DB48AB" w:rsidRPr="00D223DF">
        <w:rPr>
          <w:rFonts w:ascii="Segoe UI" w:hAnsi="Segoe UI" w:cs="Segoe UI"/>
        </w:rPr>
        <w:t xml:space="preserve"> System will be operational only to paid clients.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This Software solution is made specifically for Sma</w:t>
      </w:r>
      <w:r w:rsidR="00D223DF">
        <w:rPr>
          <w:rFonts w:ascii="Segoe UI" w:hAnsi="Segoe UI" w:cs="Segoe UI"/>
        </w:rPr>
        <w:t>ll and medium-sized enterprises.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Clients can streamline their manufacturing process.</w:t>
      </w:r>
    </w:p>
    <w:p w:rsidR="00DB48AB" w:rsidRPr="00D223DF" w:rsidRDefault="00DB48AB" w:rsidP="00DB48AB">
      <w:pPr>
        <w:rPr>
          <w:rFonts w:ascii="Segoe UI" w:hAnsi="Segoe UI" w:cs="Segoe UI"/>
        </w:rPr>
      </w:pPr>
      <w:r w:rsidRPr="00D223DF">
        <w:rPr>
          <w:rFonts w:ascii="Segoe UI" w:hAnsi="Segoe UI" w:cs="Segoe UI"/>
        </w:rPr>
        <w:t>•</w:t>
      </w:r>
      <w:r w:rsidRPr="00D223DF">
        <w:rPr>
          <w:rFonts w:ascii="Segoe UI" w:hAnsi="Segoe UI" w:cs="Segoe UI"/>
        </w:rPr>
        <w:tab/>
        <w:t xml:space="preserve">Clients can make better decision based on </w:t>
      </w:r>
      <w:r w:rsidR="00C97470" w:rsidRPr="00D223DF">
        <w:rPr>
          <w:rFonts w:ascii="Segoe UI" w:hAnsi="Segoe UI" w:cs="Segoe UI"/>
        </w:rPr>
        <w:t>data coming from</w:t>
      </w:r>
      <w:r w:rsidRPr="00D223DF">
        <w:rPr>
          <w:rFonts w:ascii="Segoe UI" w:hAnsi="Segoe UI" w:cs="Segoe UI"/>
        </w:rPr>
        <w:t xml:space="preserve"> shop floor.</w:t>
      </w:r>
    </w:p>
    <w:p w:rsidR="00C03D19" w:rsidRDefault="00DB48AB" w:rsidP="00C824F8">
      <w:pPr>
        <w:rPr>
          <w:rFonts w:ascii="Segoe UI" w:hAnsi="Segoe UI" w:cs="Segoe UI"/>
        </w:rPr>
      </w:pPr>
      <w:r w:rsidRPr="00D223DF">
        <w:rPr>
          <w:rFonts w:ascii="Segoe UI" w:hAnsi="Segoe UI" w:cs="Segoe UI"/>
        </w:rPr>
        <w:t>•</w:t>
      </w:r>
      <w:r w:rsidRPr="00D223DF">
        <w:rPr>
          <w:rFonts w:ascii="Segoe UI" w:hAnsi="Segoe UI" w:cs="Segoe UI"/>
        </w:rPr>
        <w:tab/>
      </w:r>
      <w:r w:rsidR="005F3603" w:rsidRPr="00D223DF">
        <w:rPr>
          <w:rFonts w:ascii="Segoe UI" w:hAnsi="Segoe UI" w:cs="Segoe UI"/>
        </w:rPr>
        <w:t>Managers can have an updated status of current orders</w:t>
      </w:r>
      <w:r w:rsidR="008F4FDE">
        <w:rPr>
          <w:rFonts w:ascii="Segoe UI" w:hAnsi="Segoe UI" w:cs="Segoe UI"/>
        </w:rPr>
        <w:t>.</w:t>
      </w:r>
    </w:p>
    <w:p w:rsidR="008F4FDE" w:rsidRPr="008F4FDE" w:rsidRDefault="008F4FDE" w:rsidP="00C824F8">
      <w:pPr>
        <w:rPr>
          <w:rFonts w:ascii="Segoe UI" w:hAnsi="Segoe UI" w:cs="Segoe UI"/>
        </w:rPr>
      </w:pPr>
    </w:p>
    <w:p w:rsidR="00C03D19" w:rsidRDefault="00C03D19" w:rsidP="00C824F8">
      <w:pPr>
        <w:rPr>
          <w:sz w:val="20"/>
          <w:szCs w:val="20"/>
        </w:rPr>
      </w:pPr>
    </w:p>
    <w:p w:rsidR="000E613F" w:rsidRDefault="000E613F">
      <w:pPr>
        <w:rPr>
          <w:rFonts w:ascii="Arial" w:hAnsi="Arial" w:cs="Arial"/>
          <w:b/>
          <w:sz w:val="32"/>
          <w:szCs w:val="32"/>
        </w:rPr>
      </w:pPr>
      <w:r w:rsidRPr="00B823B2">
        <w:rPr>
          <w:rFonts w:ascii="Arial" w:hAnsi="Arial" w:cs="Arial"/>
          <w:b/>
          <w:sz w:val="32"/>
          <w:szCs w:val="32"/>
        </w:rPr>
        <w:t>3.</w:t>
      </w:r>
      <w:r w:rsidR="00B823B2">
        <w:rPr>
          <w:rFonts w:ascii="Arial" w:hAnsi="Arial" w:cs="Arial"/>
          <w:b/>
          <w:sz w:val="32"/>
          <w:szCs w:val="32"/>
        </w:rPr>
        <w:t xml:space="preserve"> </w:t>
      </w:r>
      <w:r w:rsidRPr="00B823B2">
        <w:rPr>
          <w:rFonts w:ascii="Arial" w:hAnsi="Arial" w:cs="Arial"/>
          <w:b/>
          <w:sz w:val="32"/>
          <w:szCs w:val="32"/>
        </w:rPr>
        <w:t>Functional Requirement Overview</w:t>
      </w:r>
    </w:p>
    <w:p w:rsidR="00B823B2" w:rsidRDefault="00B823B2">
      <w:pPr>
        <w:rPr>
          <w:rFonts w:ascii="Segoe UI" w:hAnsi="Segoe UI" w:cs="Segoe UI"/>
        </w:rPr>
      </w:pPr>
      <w:r w:rsidRPr="00B823B2">
        <w:rPr>
          <w:rFonts w:ascii="Segoe UI" w:hAnsi="Segoe UI" w:cs="Segoe UI"/>
        </w:rPr>
        <w:t>OptiSync</w:t>
      </w:r>
      <w:r>
        <w:rPr>
          <w:rFonts w:ascii="Segoe UI" w:hAnsi="Segoe UI" w:cs="Segoe UI"/>
        </w:rPr>
        <w:t xml:space="preserve"> System consists of eight modules described as below.</w:t>
      </w:r>
    </w:p>
    <w:p w:rsidR="00063FB6" w:rsidRDefault="00063FB6" w:rsidP="00063FB6">
      <w:pPr>
        <w:pStyle w:val="ListParagraph"/>
        <w:numPr>
          <w:ilvl w:val="0"/>
          <w:numId w:val="6"/>
        </w:numPr>
        <w:rPr>
          <w:rFonts w:ascii="Segoe UI" w:hAnsi="Segoe UI" w:cs="Segoe UI"/>
        </w:rPr>
      </w:pPr>
      <w:r>
        <w:rPr>
          <w:rFonts w:ascii="Segoe UI" w:hAnsi="Segoe UI" w:cs="Segoe UI"/>
        </w:rPr>
        <w:t>Manager Module</w:t>
      </w:r>
    </w:p>
    <w:p w:rsidR="00063FB6" w:rsidRDefault="00063FB6" w:rsidP="00063FB6">
      <w:pPr>
        <w:pStyle w:val="ListParagraph"/>
        <w:numPr>
          <w:ilvl w:val="0"/>
          <w:numId w:val="6"/>
        </w:numPr>
        <w:rPr>
          <w:rFonts w:ascii="Segoe UI" w:hAnsi="Segoe UI" w:cs="Segoe UI"/>
        </w:rPr>
      </w:pPr>
      <w:r>
        <w:rPr>
          <w:rFonts w:ascii="Segoe UI" w:hAnsi="Segoe UI" w:cs="Segoe UI"/>
        </w:rPr>
        <w:t>Store Module</w:t>
      </w:r>
    </w:p>
    <w:p w:rsidR="00063FB6" w:rsidRDefault="00063FB6" w:rsidP="00063FB6">
      <w:pPr>
        <w:pStyle w:val="ListParagraph"/>
        <w:numPr>
          <w:ilvl w:val="0"/>
          <w:numId w:val="6"/>
        </w:numPr>
        <w:rPr>
          <w:rFonts w:ascii="Segoe UI" w:hAnsi="Segoe UI" w:cs="Segoe UI"/>
        </w:rPr>
      </w:pPr>
      <w:r>
        <w:rPr>
          <w:rFonts w:ascii="Segoe UI" w:hAnsi="Segoe UI" w:cs="Segoe UI"/>
        </w:rPr>
        <w:t>Production Module</w:t>
      </w:r>
    </w:p>
    <w:p w:rsidR="00063FB6" w:rsidRDefault="00063FB6" w:rsidP="00063FB6">
      <w:pPr>
        <w:pStyle w:val="ListParagraph"/>
        <w:numPr>
          <w:ilvl w:val="0"/>
          <w:numId w:val="6"/>
        </w:numPr>
        <w:rPr>
          <w:rFonts w:ascii="Segoe UI" w:hAnsi="Segoe UI" w:cs="Segoe UI"/>
        </w:rPr>
      </w:pPr>
      <w:r>
        <w:rPr>
          <w:rFonts w:ascii="Segoe UI" w:hAnsi="Segoe UI" w:cs="Segoe UI"/>
        </w:rPr>
        <w:t>Assembly Module</w:t>
      </w:r>
    </w:p>
    <w:p w:rsidR="00063FB6" w:rsidRDefault="00063FB6" w:rsidP="00063FB6">
      <w:pPr>
        <w:pStyle w:val="ListParagraph"/>
        <w:numPr>
          <w:ilvl w:val="0"/>
          <w:numId w:val="6"/>
        </w:numPr>
        <w:rPr>
          <w:rFonts w:ascii="Segoe UI" w:hAnsi="Segoe UI" w:cs="Segoe UI"/>
        </w:rPr>
      </w:pPr>
      <w:r>
        <w:rPr>
          <w:rFonts w:ascii="Segoe UI" w:hAnsi="Segoe UI" w:cs="Segoe UI"/>
        </w:rPr>
        <w:t>Quality Module</w:t>
      </w:r>
    </w:p>
    <w:p w:rsidR="00063FB6" w:rsidRDefault="00063FB6" w:rsidP="00063FB6">
      <w:pPr>
        <w:pStyle w:val="ListParagraph"/>
        <w:numPr>
          <w:ilvl w:val="0"/>
          <w:numId w:val="6"/>
        </w:numPr>
        <w:rPr>
          <w:rFonts w:ascii="Segoe UI" w:hAnsi="Segoe UI" w:cs="Segoe UI"/>
        </w:rPr>
      </w:pPr>
      <w:r>
        <w:rPr>
          <w:rFonts w:ascii="Segoe UI" w:hAnsi="Segoe UI" w:cs="Segoe UI"/>
        </w:rPr>
        <w:t>Login Module</w:t>
      </w:r>
    </w:p>
    <w:p w:rsidR="00063FB6" w:rsidRPr="00063FB6" w:rsidRDefault="00063FB6" w:rsidP="00063FB6">
      <w:pPr>
        <w:pStyle w:val="ListParagraph"/>
        <w:numPr>
          <w:ilvl w:val="0"/>
          <w:numId w:val="6"/>
        </w:numPr>
        <w:rPr>
          <w:rFonts w:ascii="Segoe UI" w:hAnsi="Segoe UI" w:cs="Segoe UI"/>
        </w:rPr>
      </w:pPr>
      <w:r>
        <w:rPr>
          <w:rFonts w:ascii="Segoe UI" w:hAnsi="Segoe UI" w:cs="Segoe UI"/>
        </w:rPr>
        <w:t>Dispatch Module</w:t>
      </w:r>
    </w:p>
    <w:p w:rsidR="00B823B2" w:rsidRPr="00403C0A" w:rsidRDefault="00063FB6" w:rsidP="00403C0A">
      <w:pPr>
        <w:pStyle w:val="ListParagraph"/>
        <w:numPr>
          <w:ilvl w:val="0"/>
          <w:numId w:val="6"/>
        </w:numPr>
        <w:rPr>
          <w:rFonts w:ascii="Segoe UI" w:hAnsi="Segoe UI" w:cs="Segoe UI"/>
        </w:rPr>
      </w:pPr>
      <w:r>
        <w:rPr>
          <w:rFonts w:ascii="Segoe UI" w:hAnsi="Segoe UI" w:cs="Segoe UI"/>
        </w:rPr>
        <w:t>Admin Module</w:t>
      </w:r>
    </w:p>
    <w:p w:rsidR="0071080D" w:rsidRPr="00403C0A" w:rsidRDefault="006E013D" w:rsidP="00403C0A">
      <w:pPr>
        <w:ind w:firstLine="720"/>
        <w:rPr>
          <w:rFonts w:ascii="Arial" w:hAnsi="Arial" w:cs="Arial"/>
          <w:sz w:val="28"/>
          <w:szCs w:val="28"/>
        </w:rPr>
      </w:pPr>
      <w:r w:rsidRPr="00403C0A">
        <w:rPr>
          <w:rFonts w:ascii="Arial" w:hAnsi="Arial" w:cs="Arial"/>
          <w:sz w:val="28"/>
          <w:szCs w:val="28"/>
        </w:rPr>
        <w:t>3.</w:t>
      </w:r>
      <w:r w:rsidR="0071080D" w:rsidRPr="00403C0A">
        <w:rPr>
          <w:rFonts w:ascii="Arial" w:hAnsi="Arial" w:cs="Arial"/>
          <w:sz w:val="28"/>
          <w:szCs w:val="28"/>
        </w:rPr>
        <w:t>1. Manager Module</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push new o</w:t>
      </w:r>
      <w:r w:rsidR="00904AE5" w:rsidRPr="0077088A">
        <w:rPr>
          <w:rFonts w:ascii="Segoe UI" w:hAnsi="Segoe UI" w:cs="Segoe UI"/>
        </w:rPr>
        <w:t>rders</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904AE5" w:rsidRPr="0077088A">
        <w:rPr>
          <w:rFonts w:ascii="Segoe UI" w:hAnsi="Segoe UI" w:cs="Segoe UI"/>
        </w:rPr>
        <w:t xml:space="preserve">heck status for </w:t>
      </w:r>
      <w:r>
        <w:rPr>
          <w:rFonts w:ascii="Segoe UI" w:hAnsi="Segoe UI" w:cs="Segoe UI"/>
        </w:rPr>
        <w:t xml:space="preserve">the ongoing </w:t>
      </w:r>
      <w:r w:rsidR="00904AE5" w:rsidRPr="0077088A">
        <w:rPr>
          <w:rFonts w:ascii="Segoe UI" w:hAnsi="Segoe UI" w:cs="Segoe UI"/>
        </w:rPr>
        <w:t>order</w:t>
      </w:r>
      <w:r>
        <w:rPr>
          <w:rFonts w:ascii="Segoe UI" w:hAnsi="Segoe UI" w:cs="Segoe UI"/>
        </w:rPr>
        <w:t>.</w:t>
      </w:r>
    </w:p>
    <w:p w:rsidR="00904AE5" w:rsidRPr="0077088A" w:rsidRDefault="00D15761" w:rsidP="0077088A">
      <w:pPr>
        <w:pStyle w:val="ListParagraph"/>
        <w:numPr>
          <w:ilvl w:val="1"/>
          <w:numId w:val="8"/>
        </w:numPr>
        <w:rPr>
          <w:rFonts w:ascii="Segoe UI" w:hAnsi="Segoe UI" w:cs="Segoe UI"/>
        </w:rPr>
      </w:pPr>
      <w:r>
        <w:rPr>
          <w:rFonts w:ascii="Segoe UI" w:hAnsi="Segoe UI" w:cs="Segoe UI"/>
        </w:rPr>
        <w:t>Manager can check daily p</w:t>
      </w:r>
      <w:r w:rsidR="001E158F" w:rsidRPr="0077088A">
        <w:rPr>
          <w:rFonts w:ascii="Segoe UI" w:hAnsi="Segoe UI" w:cs="Segoe UI"/>
        </w:rPr>
        <w:t>lanning for production,</w:t>
      </w:r>
      <w:r w:rsidR="00CB6624" w:rsidRPr="0077088A">
        <w:rPr>
          <w:rFonts w:ascii="Segoe UI" w:hAnsi="Segoe UI" w:cs="Segoe UI"/>
        </w:rPr>
        <w:t xml:space="preserve"> quality, assembly and dispatch and mention feedback in</w:t>
      </w:r>
      <w:r w:rsidR="0077088A">
        <w:rPr>
          <w:rFonts w:ascii="Segoe UI" w:hAnsi="Segoe UI" w:cs="Segoe UI"/>
        </w:rPr>
        <w:t xml:space="preserve"> comment </w:t>
      </w:r>
      <w:r w:rsidR="00CB6624" w:rsidRPr="0077088A">
        <w:rPr>
          <w:rFonts w:ascii="Segoe UI" w:hAnsi="Segoe UI" w:cs="Segoe UI"/>
        </w:rPr>
        <w:t>box.</w:t>
      </w:r>
    </w:p>
    <w:p w:rsidR="001E158F" w:rsidRPr="0077088A" w:rsidRDefault="00D15761" w:rsidP="0077088A">
      <w:pPr>
        <w:pStyle w:val="ListParagraph"/>
        <w:numPr>
          <w:ilvl w:val="1"/>
          <w:numId w:val="8"/>
        </w:numPr>
        <w:rPr>
          <w:rFonts w:ascii="Segoe UI" w:hAnsi="Segoe UI" w:cs="Segoe UI"/>
        </w:rPr>
      </w:pPr>
      <w:r>
        <w:rPr>
          <w:rFonts w:ascii="Segoe UI" w:hAnsi="Segoe UI" w:cs="Segoe UI"/>
        </w:rPr>
        <w:t>Manager can c</w:t>
      </w:r>
      <w:r w:rsidR="001E158F" w:rsidRPr="0077088A">
        <w:rPr>
          <w:rFonts w:ascii="Segoe UI" w:hAnsi="Segoe UI" w:cs="Segoe UI"/>
        </w:rPr>
        <w:t>heck status of raw material</w:t>
      </w:r>
      <w:r w:rsidR="00146D45" w:rsidRPr="0077088A">
        <w:rPr>
          <w:rFonts w:ascii="Segoe UI" w:hAnsi="Segoe UI" w:cs="Segoe UI"/>
        </w:rPr>
        <w:t xml:space="preserve"> and approve incoming request for </w:t>
      </w:r>
      <w:r w:rsidRPr="0077088A">
        <w:rPr>
          <w:rFonts w:ascii="Segoe UI" w:hAnsi="Segoe UI" w:cs="Segoe UI"/>
        </w:rPr>
        <w:t>purchase</w:t>
      </w:r>
      <w:r w:rsidR="00146D45" w:rsidRPr="0077088A">
        <w:rPr>
          <w:rFonts w:ascii="Segoe UI" w:hAnsi="Segoe UI" w:cs="Segoe UI"/>
        </w:rPr>
        <w:t xml:space="preserve"> of raw material</w:t>
      </w:r>
      <w:r w:rsidR="001E158F" w:rsidRPr="0077088A">
        <w:rPr>
          <w:rFonts w:ascii="Segoe UI" w:hAnsi="Segoe UI" w:cs="Segoe UI"/>
        </w:rPr>
        <w:t>.</w:t>
      </w:r>
    </w:p>
    <w:p w:rsidR="00CB6624" w:rsidRPr="0077088A" w:rsidRDefault="00CB6624" w:rsidP="0077088A">
      <w:pPr>
        <w:pStyle w:val="ListParagraph"/>
        <w:numPr>
          <w:ilvl w:val="1"/>
          <w:numId w:val="8"/>
        </w:numPr>
        <w:rPr>
          <w:rFonts w:ascii="Segoe UI" w:hAnsi="Segoe UI" w:cs="Segoe UI"/>
        </w:rPr>
      </w:pPr>
      <w:r w:rsidRPr="0077088A">
        <w:rPr>
          <w:rFonts w:ascii="Segoe UI" w:hAnsi="Segoe UI" w:cs="Segoe UI"/>
        </w:rPr>
        <w:t>Manager</w:t>
      </w:r>
      <w:r w:rsidR="00D15761">
        <w:rPr>
          <w:rFonts w:ascii="Segoe UI" w:hAnsi="Segoe UI" w:cs="Segoe UI"/>
        </w:rPr>
        <w:t xml:space="preserve"> will have </w:t>
      </w:r>
      <w:proofErr w:type="gramStart"/>
      <w:r w:rsidR="00D15761">
        <w:rPr>
          <w:rFonts w:ascii="Segoe UI" w:hAnsi="Segoe UI" w:cs="Segoe UI"/>
        </w:rPr>
        <w:t>an</w:t>
      </w:r>
      <w:proofErr w:type="gramEnd"/>
      <w:r w:rsidR="00D15761">
        <w:rPr>
          <w:rFonts w:ascii="Segoe UI" w:hAnsi="Segoe UI" w:cs="Segoe UI"/>
        </w:rPr>
        <w:t xml:space="preserve"> dashboard</w:t>
      </w:r>
      <w:r w:rsidRPr="0077088A">
        <w:rPr>
          <w:rFonts w:ascii="Segoe UI" w:hAnsi="Segoe UI" w:cs="Segoe UI"/>
        </w:rPr>
        <w:t xml:space="preserve"> to get info</w:t>
      </w:r>
      <w:r w:rsidR="00D15761">
        <w:rPr>
          <w:rFonts w:ascii="Segoe UI" w:hAnsi="Segoe UI" w:cs="Segoe UI"/>
        </w:rPr>
        <w:t xml:space="preserve">rmation about monthly and yearly </w:t>
      </w:r>
      <w:r w:rsidRPr="0077088A">
        <w:rPr>
          <w:rFonts w:ascii="Segoe UI" w:hAnsi="Segoe UI" w:cs="Segoe UI"/>
        </w:rPr>
        <w:t>yield.</w:t>
      </w:r>
    </w:p>
    <w:p w:rsidR="00CB6624" w:rsidRPr="0077088A" w:rsidRDefault="004F32C1" w:rsidP="0077088A">
      <w:pPr>
        <w:pStyle w:val="ListParagraph"/>
        <w:numPr>
          <w:ilvl w:val="1"/>
          <w:numId w:val="8"/>
        </w:numPr>
        <w:rPr>
          <w:rFonts w:ascii="Segoe UI" w:hAnsi="Segoe UI" w:cs="Segoe UI"/>
        </w:rPr>
      </w:pPr>
      <w:r>
        <w:rPr>
          <w:rFonts w:ascii="Segoe UI" w:hAnsi="Segoe UI" w:cs="Segoe UI"/>
        </w:rPr>
        <w:t>Managers can approve retrieval</w:t>
      </w:r>
      <w:r w:rsidR="00823AE5" w:rsidRPr="0077088A">
        <w:rPr>
          <w:rFonts w:ascii="Segoe UI" w:hAnsi="Segoe UI" w:cs="Segoe UI"/>
        </w:rPr>
        <w:t xml:space="preserve"> </w:t>
      </w:r>
      <w:r>
        <w:rPr>
          <w:rFonts w:ascii="Segoe UI" w:hAnsi="Segoe UI" w:cs="Segoe UI"/>
        </w:rPr>
        <w:t xml:space="preserve">of </w:t>
      </w:r>
      <w:r w:rsidR="00823AE5" w:rsidRPr="0077088A">
        <w:rPr>
          <w:rFonts w:ascii="Segoe UI" w:hAnsi="Segoe UI" w:cs="Segoe UI"/>
        </w:rPr>
        <w:t>credential of</w:t>
      </w:r>
      <w:r>
        <w:rPr>
          <w:rFonts w:ascii="Segoe UI" w:hAnsi="Segoe UI" w:cs="Segoe UI"/>
        </w:rPr>
        <w:t xml:space="preserve"> </w:t>
      </w:r>
      <w:proofErr w:type="gramStart"/>
      <w:r>
        <w:rPr>
          <w:rFonts w:ascii="Segoe UI" w:hAnsi="Segoe UI" w:cs="Segoe UI"/>
        </w:rPr>
        <w:t>an</w:t>
      </w:r>
      <w:proofErr w:type="gramEnd"/>
      <w:r w:rsidR="00823AE5" w:rsidRPr="0077088A">
        <w:rPr>
          <w:rFonts w:ascii="Segoe UI" w:hAnsi="Segoe UI" w:cs="Segoe UI"/>
        </w:rPr>
        <w:t xml:space="preserve"> user to admin.</w:t>
      </w:r>
    </w:p>
    <w:p w:rsidR="0071080D" w:rsidRPr="004F32C1" w:rsidRDefault="006E013D" w:rsidP="004F32C1">
      <w:pPr>
        <w:ind w:firstLine="720"/>
        <w:rPr>
          <w:rFonts w:ascii="Arial" w:hAnsi="Arial" w:cs="Arial"/>
          <w:sz w:val="28"/>
          <w:szCs w:val="28"/>
        </w:rPr>
      </w:pPr>
      <w:r w:rsidRPr="004F32C1">
        <w:rPr>
          <w:rFonts w:ascii="Arial" w:hAnsi="Arial" w:cs="Arial"/>
          <w:sz w:val="28"/>
          <w:szCs w:val="28"/>
        </w:rPr>
        <w:lastRenderedPageBreak/>
        <w:t>3.2.</w:t>
      </w:r>
      <w:r w:rsidR="0071080D" w:rsidRPr="004F32C1">
        <w:rPr>
          <w:rFonts w:ascii="Arial" w:hAnsi="Arial" w:cs="Arial"/>
          <w:sz w:val="28"/>
          <w:szCs w:val="28"/>
        </w:rPr>
        <w:t xml:space="preserve"> Store </w:t>
      </w:r>
      <w:r w:rsidRPr="004F32C1">
        <w:rPr>
          <w:rFonts w:ascii="Arial" w:hAnsi="Arial" w:cs="Arial"/>
          <w:sz w:val="28"/>
          <w:szCs w:val="28"/>
        </w:rPr>
        <w:t>Module</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Store inc</w:t>
      </w:r>
      <w:r w:rsidR="00D17F4F" w:rsidRPr="004F32C1">
        <w:rPr>
          <w:rFonts w:ascii="Segoe UI" w:hAnsi="Segoe UI" w:cs="Segoe UI"/>
        </w:rPr>
        <w:t>harge can send message to manager for required order of raw material</w:t>
      </w:r>
      <w:r w:rsidRPr="004F32C1">
        <w:rPr>
          <w:rFonts w:ascii="Segoe UI" w:hAnsi="Segoe UI" w:cs="Segoe UI"/>
        </w:rPr>
        <w:t>.</w:t>
      </w:r>
    </w:p>
    <w:p w:rsidR="006E013D" w:rsidRPr="004F32C1" w:rsidRDefault="00146D45" w:rsidP="004F32C1">
      <w:pPr>
        <w:pStyle w:val="ListParagraph"/>
        <w:numPr>
          <w:ilvl w:val="1"/>
          <w:numId w:val="10"/>
        </w:numPr>
        <w:rPr>
          <w:rFonts w:ascii="Segoe UI" w:hAnsi="Segoe UI" w:cs="Segoe UI"/>
        </w:rPr>
      </w:pPr>
      <w:r w:rsidRPr="004F32C1">
        <w:rPr>
          <w:rFonts w:ascii="Segoe UI" w:hAnsi="Segoe UI" w:cs="Segoe UI"/>
        </w:rPr>
        <w:t>Store incharge record</w:t>
      </w:r>
      <w:r w:rsidR="006E013D" w:rsidRPr="004F32C1">
        <w:rPr>
          <w:rFonts w:ascii="Segoe UI" w:hAnsi="Segoe UI" w:cs="Segoe UI"/>
        </w:rPr>
        <w:t xml:space="preserve"> the </w:t>
      </w:r>
      <w:r w:rsidR="004F32C1" w:rsidRPr="004F32C1">
        <w:rPr>
          <w:rFonts w:ascii="Segoe UI" w:hAnsi="Segoe UI" w:cs="Segoe UI"/>
        </w:rPr>
        <w:t>existing,</w:t>
      </w:r>
      <w:r w:rsidR="00093981" w:rsidRPr="004F32C1">
        <w:rPr>
          <w:rFonts w:ascii="Segoe UI" w:hAnsi="Segoe UI" w:cs="Segoe UI"/>
        </w:rPr>
        <w:t xml:space="preserve"> </w:t>
      </w:r>
      <w:r w:rsidR="006E013D" w:rsidRPr="004F32C1">
        <w:rPr>
          <w:rFonts w:ascii="Segoe UI" w:hAnsi="Segoe UI" w:cs="Segoe UI"/>
        </w:rPr>
        <w:t xml:space="preserve">incoming </w:t>
      </w:r>
      <w:r w:rsidR="00093981" w:rsidRPr="004F32C1">
        <w:rPr>
          <w:rFonts w:ascii="Segoe UI" w:hAnsi="Segoe UI" w:cs="Segoe UI"/>
        </w:rPr>
        <w:t xml:space="preserve">and rejected </w:t>
      </w:r>
      <w:r w:rsidR="006E013D" w:rsidRPr="004F32C1">
        <w:rPr>
          <w:rFonts w:ascii="Segoe UI" w:hAnsi="Segoe UI" w:cs="Segoe UI"/>
        </w:rPr>
        <w:t>quantity.</w:t>
      </w:r>
    </w:p>
    <w:p w:rsidR="006E013D" w:rsidRPr="004F32C1" w:rsidRDefault="006E013D" w:rsidP="004F32C1">
      <w:pPr>
        <w:pStyle w:val="ListParagraph"/>
        <w:numPr>
          <w:ilvl w:val="1"/>
          <w:numId w:val="10"/>
        </w:numPr>
        <w:rPr>
          <w:rFonts w:ascii="Segoe UI" w:hAnsi="Segoe UI" w:cs="Segoe UI"/>
        </w:rPr>
      </w:pPr>
      <w:r w:rsidRPr="004F32C1">
        <w:rPr>
          <w:rFonts w:ascii="Segoe UI" w:hAnsi="Segoe UI" w:cs="Segoe UI"/>
        </w:rPr>
        <w:t xml:space="preserve">Store incharge </w:t>
      </w:r>
      <w:r w:rsidR="00093981" w:rsidRPr="004F32C1">
        <w:rPr>
          <w:rFonts w:ascii="Segoe UI" w:hAnsi="Segoe UI" w:cs="Segoe UI"/>
        </w:rPr>
        <w:t>check status of the raw material.</w:t>
      </w:r>
    </w:p>
    <w:p w:rsidR="00093981" w:rsidRPr="004F32C1" w:rsidRDefault="00093981" w:rsidP="004F32C1">
      <w:pPr>
        <w:pStyle w:val="ListParagraph"/>
        <w:numPr>
          <w:ilvl w:val="1"/>
          <w:numId w:val="10"/>
        </w:numPr>
        <w:rPr>
          <w:rFonts w:ascii="Segoe UI" w:hAnsi="Segoe UI" w:cs="Segoe UI"/>
        </w:rPr>
      </w:pPr>
      <w:r w:rsidRPr="004F32C1">
        <w:rPr>
          <w:rFonts w:ascii="Segoe UI" w:hAnsi="Segoe UI" w:cs="Segoe UI"/>
        </w:rPr>
        <w:t>Store incharge send the raw material to next department</w:t>
      </w:r>
      <w:r w:rsidR="00146D45" w:rsidRPr="004F32C1">
        <w:rPr>
          <w:rFonts w:ascii="Segoe UI" w:hAnsi="Segoe UI" w:cs="Segoe UI"/>
        </w:rPr>
        <w:t xml:space="preserve"> according to order</w:t>
      </w:r>
      <w:r w:rsidRPr="004F32C1">
        <w:rPr>
          <w:rFonts w:ascii="Segoe UI" w:hAnsi="Segoe UI" w:cs="Segoe UI"/>
        </w:rPr>
        <w:t>.</w:t>
      </w:r>
    </w:p>
    <w:p w:rsidR="006E013D" w:rsidRPr="00972E0C" w:rsidRDefault="006E013D" w:rsidP="00972E0C">
      <w:pPr>
        <w:ind w:firstLine="720"/>
        <w:rPr>
          <w:rFonts w:ascii="Arial" w:hAnsi="Arial" w:cs="Arial"/>
          <w:sz w:val="28"/>
          <w:szCs w:val="28"/>
        </w:rPr>
      </w:pPr>
      <w:r w:rsidRPr="00972E0C">
        <w:rPr>
          <w:rFonts w:ascii="Arial" w:hAnsi="Arial" w:cs="Arial"/>
          <w:sz w:val="28"/>
          <w:szCs w:val="28"/>
        </w:rPr>
        <w:t>3.</w:t>
      </w:r>
      <w:r w:rsidR="00972E0C">
        <w:rPr>
          <w:rFonts w:ascii="Arial" w:hAnsi="Arial" w:cs="Arial"/>
          <w:sz w:val="28"/>
          <w:szCs w:val="28"/>
        </w:rPr>
        <w:t>3</w:t>
      </w:r>
      <w:r w:rsidRPr="00972E0C">
        <w:rPr>
          <w:rFonts w:ascii="Arial" w:hAnsi="Arial" w:cs="Arial"/>
          <w:sz w:val="28"/>
          <w:szCs w:val="28"/>
        </w:rPr>
        <w:t xml:space="preserve"> Production Module</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w:t>
      </w:r>
      <w:r w:rsidR="00033E61" w:rsidRPr="00972E0C">
        <w:rPr>
          <w:rFonts w:ascii="Segoe UI" w:hAnsi="Segoe UI" w:cs="Segoe UI"/>
        </w:rPr>
        <w:t>will ac</w:t>
      </w:r>
      <w:r w:rsidRPr="00972E0C">
        <w:rPr>
          <w:rFonts w:ascii="Segoe UI" w:hAnsi="Segoe UI" w:cs="Segoe UI"/>
        </w:rPr>
        <w:t>cept the raw material from previous department.</w:t>
      </w:r>
    </w:p>
    <w:p w:rsidR="00033E61" w:rsidRPr="00972E0C" w:rsidRDefault="00F86823" w:rsidP="00972E0C">
      <w:pPr>
        <w:pStyle w:val="ListParagraph"/>
        <w:numPr>
          <w:ilvl w:val="1"/>
          <w:numId w:val="11"/>
        </w:numPr>
        <w:rPr>
          <w:rFonts w:ascii="Segoe UI" w:hAnsi="Segoe UI" w:cs="Segoe UI"/>
        </w:rPr>
      </w:pPr>
      <w:r w:rsidRPr="00972E0C">
        <w:rPr>
          <w:rFonts w:ascii="Segoe UI" w:hAnsi="Segoe UI" w:cs="Segoe UI"/>
        </w:rPr>
        <w:t xml:space="preserve">Supervisor can </w:t>
      </w:r>
      <w:r w:rsidR="00033E61" w:rsidRPr="00972E0C">
        <w:rPr>
          <w:rFonts w:ascii="Segoe UI" w:hAnsi="Segoe UI" w:cs="Segoe UI"/>
        </w:rPr>
        <w:t xml:space="preserve">initiate a task which will be </w:t>
      </w:r>
      <w:r w:rsidRPr="00972E0C">
        <w:rPr>
          <w:rFonts w:ascii="Segoe UI" w:hAnsi="Segoe UI" w:cs="Segoe UI"/>
        </w:rPr>
        <w:t>assign</w:t>
      </w:r>
      <w:r w:rsidR="00033E61" w:rsidRPr="00972E0C">
        <w:rPr>
          <w:rFonts w:ascii="Segoe UI" w:hAnsi="Segoe UI" w:cs="Segoe UI"/>
        </w:rPr>
        <w:t>ed</w:t>
      </w:r>
      <w:r w:rsidRPr="00972E0C">
        <w:rPr>
          <w:rFonts w:ascii="Segoe UI" w:hAnsi="Segoe UI" w:cs="Segoe UI"/>
        </w:rPr>
        <w:t xml:space="preserve"> </w:t>
      </w:r>
      <w:r w:rsidR="00033E61" w:rsidRPr="00972E0C">
        <w:rPr>
          <w:rFonts w:ascii="Segoe UI" w:hAnsi="Segoe UI" w:cs="Segoe UI"/>
        </w:rPr>
        <w:t xml:space="preserve">to </w:t>
      </w:r>
      <w:r w:rsidRPr="00972E0C">
        <w:rPr>
          <w:rFonts w:ascii="Segoe UI" w:hAnsi="Segoe UI" w:cs="Segoe UI"/>
        </w:rPr>
        <w:t>operator on specific machine.</w:t>
      </w:r>
    </w:p>
    <w:p w:rsidR="00033E61" w:rsidRPr="00972E0C" w:rsidRDefault="00033E61" w:rsidP="00972E0C">
      <w:pPr>
        <w:pStyle w:val="ListParagraph"/>
        <w:numPr>
          <w:ilvl w:val="2"/>
          <w:numId w:val="11"/>
        </w:numPr>
        <w:rPr>
          <w:rFonts w:ascii="Segoe UI" w:hAnsi="Segoe UI" w:cs="Segoe UI"/>
        </w:rPr>
      </w:pPr>
      <w:r w:rsidRPr="00972E0C">
        <w:rPr>
          <w:rFonts w:ascii="Segoe UI" w:hAnsi="Segoe UI" w:cs="Segoe UI"/>
        </w:rPr>
        <w:t>He can insert/update daily production at the end of the shift.</w:t>
      </w:r>
    </w:p>
    <w:p w:rsidR="00146D45" w:rsidRPr="00972E0C" w:rsidRDefault="00146D45" w:rsidP="00972E0C">
      <w:pPr>
        <w:pStyle w:val="ListParagraph"/>
        <w:numPr>
          <w:ilvl w:val="2"/>
          <w:numId w:val="11"/>
        </w:numPr>
        <w:rPr>
          <w:rFonts w:ascii="Segoe UI" w:hAnsi="Segoe UI" w:cs="Segoe UI"/>
        </w:rPr>
      </w:pPr>
      <w:r w:rsidRPr="00972E0C">
        <w:rPr>
          <w:rFonts w:ascii="Segoe UI" w:hAnsi="Segoe UI" w:cs="Segoe UI"/>
        </w:rPr>
        <w:t xml:space="preserve">He can update the quantity of parts send to the next department </w:t>
      </w:r>
    </w:p>
    <w:p w:rsidR="00F86823" w:rsidRPr="00972E0C" w:rsidRDefault="00F86823" w:rsidP="00972E0C">
      <w:pPr>
        <w:pStyle w:val="ListParagraph"/>
        <w:numPr>
          <w:ilvl w:val="1"/>
          <w:numId w:val="11"/>
        </w:numPr>
        <w:rPr>
          <w:rFonts w:ascii="Segoe UI" w:hAnsi="Segoe UI" w:cs="Segoe UI"/>
        </w:rPr>
      </w:pPr>
      <w:r w:rsidRPr="00972E0C">
        <w:rPr>
          <w:rFonts w:ascii="Segoe UI" w:hAnsi="Segoe UI" w:cs="Segoe UI"/>
        </w:rPr>
        <w:t>Supervisor can update machine list.</w:t>
      </w:r>
    </w:p>
    <w:p w:rsidR="00F86823" w:rsidRPr="00972E0C" w:rsidRDefault="00F86823" w:rsidP="00972E0C">
      <w:pPr>
        <w:pStyle w:val="ListParagraph"/>
        <w:numPr>
          <w:ilvl w:val="1"/>
          <w:numId w:val="11"/>
        </w:numPr>
        <w:rPr>
          <w:sz w:val="20"/>
          <w:szCs w:val="20"/>
        </w:rPr>
      </w:pPr>
      <w:r w:rsidRPr="00972E0C">
        <w:rPr>
          <w:rFonts w:ascii="Segoe UI" w:hAnsi="Segoe UI" w:cs="Segoe UI"/>
        </w:rPr>
        <w:t>Supervisor can update the part list.</w:t>
      </w:r>
      <w:r w:rsidRPr="00972E0C">
        <w:rPr>
          <w:rFonts w:ascii="Segoe UI" w:hAnsi="Segoe UI" w:cs="Segoe UI"/>
        </w:rPr>
        <w:tab/>
      </w:r>
      <w:r w:rsidRPr="00972E0C">
        <w:rPr>
          <w:sz w:val="20"/>
          <w:szCs w:val="20"/>
        </w:rPr>
        <w:t xml:space="preserve"> </w:t>
      </w:r>
    </w:p>
    <w:p w:rsidR="006E013D" w:rsidRPr="00972E0C" w:rsidRDefault="00972E0C" w:rsidP="00972E0C">
      <w:pPr>
        <w:ind w:firstLine="720"/>
        <w:rPr>
          <w:rFonts w:ascii="Arial" w:hAnsi="Arial" w:cs="Arial"/>
          <w:sz w:val="28"/>
          <w:szCs w:val="28"/>
        </w:rPr>
      </w:pPr>
      <w:r>
        <w:rPr>
          <w:rFonts w:ascii="Arial" w:hAnsi="Arial" w:cs="Arial"/>
          <w:sz w:val="28"/>
          <w:szCs w:val="28"/>
        </w:rPr>
        <w:t>3.4</w:t>
      </w:r>
      <w:r w:rsidR="006E013D" w:rsidRPr="00972E0C">
        <w:rPr>
          <w:rFonts w:ascii="Arial" w:hAnsi="Arial" w:cs="Arial"/>
          <w:sz w:val="28"/>
          <w:szCs w:val="28"/>
        </w:rPr>
        <w:t xml:space="preserve"> </w:t>
      </w:r>
      <w:r w:rsidR="00033E61" w:rsidRPr="00972E0C">
        <w:rPr>
          <w:rFonts w:ascii="Arial" w:hAnsi="Arial" w:cs="Arial"/>
          <w:sz w:val="28"/>
          <w:szCs w:val="28"/>
        </w:rPr>
        <w:t xml:space="preserve">Assembly Module </w:t>
      </w:r>
    </w:p>
    <w:p w:rsidR="00033E61" w:rsidRPr="0010468B" w:rsidRDefault="00773039" w:rsidP="0010468B">
      <w:pPr>
        <w:pStyle w:val="ListParagraph"/>
        <w:numPr>
          <w:ilvl w:val="1"/>
          <w:numId w:val="12"/>
        </w:numPr>
        <w:rPr>
          <w:rFonts w:ascii="Segoe UI" w:hAnsi="Segoe UI" w:cs="Segoe UI"/>
        </w:rPr>
      </w:pPr>
      <w:r>
        <w:rPr>
          <w:rFonts w:ascii="Segoe UI" w:hAnsi="Segoe UI" w:cs="Segoe UI"/>
        </w:rPr>
        <w:t>Assembly in</w:t>
      </w:r>
      <w:r w:rsidR="000160C1" w:rsidRPr="0010468B">
        <w:rPr>
          <w:rFonts w:ascii="Segoe UI" w:hAnsi="Segoe UI" w:cs="Segoe UI"/>
        </w:rPr>
        <w:t xml:space="preserve">charge </w:t>
      </w:r>
      <w:r w:rsidR="00033E61" w:rsidRPr="0010468B">
        <w:rPr>
          <w:rFonts w:ascii="Segoe UI" w:hAnsi="Segoe UI" w:cs="Segoe UI"/>
        </w:rPr>
        <w:t>will accept the part from previous department.</w:t>
      </w:r>
    </w:p>
    <w:p w:rsidR="00047E80" w:rsidRPr="0010468B" w:rsidRDefault="000160C1" w:rsidP="0010468B">
      <w:pPr>
        <w:pStyle w:val="ListParagraph"/>
        <w:numPr>
          <w:ilvl w:val="1"/>
          <w:numId w:val="12"/>
        </w:numPr>
        <w:rPr>
          <w:rFonts w:ascii="Segoe UI" w:hAnsi="Segoe UI" w:cs="Segoe UI"/>
        </w:rPr>
      </w:pPr>
      <w:r w:rsidRPr="0010468B">
        <w:rPr>
          <w:rFonts w:ascii="Segoe UI" w:hAnsi="Segoe UI" w:cs="Segoe UI"/>
        </w:rPr>
        <w:t>Assembly</w:t>
      </w:r>
      <w:r w:rsidR="00047E80" w:rsidRPr="0010468B">
        <w:rPr>
          <w:rFonts w:ascii="Segoe UI" w:hAnsi="Segoe UI" w:cs="Segoe UI"/>
        </w:rPr>
        <w:t xml:space="preserve"> </w:t>
      </w:r>
      <w:r w:rsidR="000F327A">
        <w:rPr>
          <w:rFonts w:ascii="Segoe UI" w:hAnsi="Segoe UI" w:cs="Segoe UI"/>
        </w:rPr>
        <w:t xml:space="preserve">incharge </w:t>
      </w:r>
      <w:r w:rsidR="00047E80" w:rsidRPr="0010468B">
        <w:rPr>
          <w:rFonts w:ascii="Segoe UI" w:hAnsi="Segoe UI" w:cs="Segoe UI"/>
        </w:rPr>
        <w:t>can initiate a task which will be assigned to employee.</w:t>
      </w:r>
    </w:p>
    <w:p w:rsidR="00047E80" w:rsidRPr="0010468B" w:rsidRDefault="00047E80" w:rsidP="0010468B">
      <w:pPr>
        <w:pStyle w:val="ListParagraph"/>
        <w:numPr>
          <w:ilvl w:val="2"/>
          <w:numId w:val="12"/>
        </w:numPr>
        <w:rPr>
          <w:rFonts w:ascii="Segoe UI" w:hAnsi="Segoe UI" w:cs="Segoe UI"/>
        </w:rPr>
      </w:pPr>
      <w:r w:rsidRPr="0010468B">
        <w:rPr>
          <w:rFonts w:ascii="Segoe UI" w:hAnsi="Segoe UI" w:cs="Segoe UI"/>
        </w:rPr>
        <w:t>He can insert/update daily production at the end of the shift.</w:t>
      </w:r>
    </w:p>
    <w:p w:rsidR="00C03D19" w:rsidRPr="008F4FDE" w:rsidRDefault="000160C1" w:rsidP="008F4FDE">
      <w:pPr>
        <w:pStyle w:val="ListParagraph"/>
        <w:numPr>
          <w:ilvl w:val="2"/>
          <w:numId w:val="12"/>
        </w:numPr>
        <w:rPr>
          <w:sz w:val="20"/>
          <w:szCs w:val="20"/>
        </w:rPr>
      </w:pPr>
      <w:r w:rsidRPr="0010468B">
        <w:rPr>
          <w:rFonts w:ascii="Segoe UI" w:hAnsi="Segoe UI" w:cs="Segoe UI"/>
        </w:rPr>
        <w:t>He can update the quantity</w:t>
      </w:r>
      <w:r w:rsidR="009C100E" w:rsidRPr="0010468B">
        <w:rPr>
          <w:rFonts w:ascii="Segoe UI" w:hAnsi="Segoe UI" w:cs="Segoe UI"/>
        </w:rPr>
        <w:t xml:space="preserve"> of product</w:t>
      </w:r>
      <w:r w:rsidRPr="0010468B">
        <w:rPr>
          <w:rFonts w:ascii="Segoe UI" w:hAnsi="Segoe UI" w:cs="Segoe UI"/>
        </w:rPr>
        <w:t xml:space="preserve"> send to the next department</w:t>
      </w:r>
      <w:r w:rsidR="00E75E2E" w:rsidRPr="0010468B">
        <w:rPr>
          <w:sz w:val="20"/>
          <w:szCs w:val="20"/>
        </w:rPr>
        <w:t>.</w:t>
      </w:r>
      <w:r w:rsidR="00033E61" w:rsidRPr="0010468B">
        <w:rPr>
          <w:sz w:val="20"/>
          <w:szCs w:val="20"/>
        </w:rPr>
        <w:tab/>
      </w:r>
    </w:p>
    <w:p w:rsidR="005E7F3C" w:rsidRPr="008F4FDE" w:rsidRDefault="008F4FDE" w:rsidP="008F4FDE">
      <w:pPr>
        <w:ind w:firstLine="720"/>
        <w:rPr>
          <w:rFonts w:ascii="Arial" w:hAnsi="Arial" w:cs="Arial"/>
          <w:sz w:val="28"/>
          <w:szCs w:val="28"/>
        </w:rPr>
      </w:pPr>
      <w:r>
        <w:rPr>
          <w:rFonts w:ascii="Arial" w:hAnsi="Arial" w:cs="Arial"/>
          <w:sz w:val="28"/>
          <w:szCs w:val="28"/>
        </w:rPr>
        <w:t>3.</w:t>
      </w:r>
      <w:r w:rsidR="006E013D" w:rsidRPr="008F4FDE">
        <w:rPr>
          <w:rFonts w:ascii="Arial" w:hAnsi="Arial" w:cs="Arial"/>
          <w:sz w:val="28"/>
          <w:szCs w:val="28"/>
        </w:rPr>
        <w:t xml:space="preserve">5 </w:t>
      </w:r>
      <w:r w:rsidR="00047E80" w:rsidRPr="008F4FDE">
        <w:rPr>
          <w:rFonts w:ascii="Arial" w:hAnsi="Arial" w:cs="Arial"/>
          <w:sz w:val="28"/>
          <w:szCs w:val="28"/>
        </w:rPr>
        <w:t>Quality Module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record</w:t>
      </w:r>
      <w:r w:rsidR="00047E80" w:rsidRPr="008F4FDE">
        <w:rPr>
          <w:rFonts w:ascii="Segoe UI" w:hAnsi="Segoe UI" w:cs="Segoe UI"/>
        </w:rPr>
        <w:t xml:space="preserve"> the status for accepted and rejected quantity.</w:t>
      </w:r>
    </w:p>
    <w:p w:rsidR="00047E80" w:rsidRPr="008F4FDE" w:rsidRDefault="00047E80" w:rsidP="008F4FDE">
      <w:pPr>
        <w:pStyle w:val="ListParagraph"/>
        <w:numPr>
          <w:ilvl w:val="0"/>
          <w:numId w:val="13"/>
        </w:numPr>
        <w:rPr>
          <w:rFonts w:ascii="Segoe UI" w:hAnsi="Segoe UI" w:cs="Segoe UI"/>
        </w:rPr>
      </w:pPr>
      <w:r w:rsidRPr="008F4FDE">
        <w:rPr>
          <w:rFonts w:ascii="Segoe UI" w:hAnsi="Segoe UI" w:cs="Segoe UI"/>
        </w:rPr>
        <w:t>Quality engineer can initiate task which will be assign to employee.</w:t>
      </w:r>
    </w:p>
    <w:p w:rsidR="00047E80" w:rsidRPr="008F4FDE" w:rsidRDefault="005E7F3C" w:rsidP="008F4FDE">
      <w:pPr>
        <w:pStyle w:val="ListParagraph"/>
        <w:numPr>
          <w:ilvl w:val="0"/>
          <w:numId w:val="13"/>
        </w:numPr>
        <w:rPr>
          <w:rFonts w:ascii="Segoe UI" w:hAnsi="Segoe UI" w:cs="Segoe UI"/>
        </w:rPr>
      </w:pPr>
      <w:r w:rsidRPr="008F4FDE">
        <w:rPr>
          <w:rFonts w:ascii="Segoe UI" w:hAnsi="Segoe UI" w:cs="Segoe UI"/>
        </w:rPr>
        <w:t>Quality engineer will check</w:t>
      </w:r>
      <w:r w:rsidR="00047E80" w:rsidRPr="008F4FDE">
        <w:rPr>
          <w:rFonts w:ascii="Segoe UI" w:hAnsi="Segoe UI" w:cs="Segoe UI"/>
        </w:rPr>
        <w:t xml:space="preserve"> the produced quantity and sent it to next department</w:t>
      </w:r>
    </w:p>
    <w:p w:rsidR="006E013D" w:rsidRPr="008F4FDE" w:rsidRDefault="008F4FDE" w:rsidP="008F4FDE">
      <w:pPr>
        <w:ind w:firstLine="720"/>
        <w:rPr>
          <w:rFonts w:ascii="Arial" w:hAnsi="Arial" w:cs="Arial"/>
          <w:sz w:val="28"/>
          <w:szCs w:val="28"/>
        </w:rPr>
      </w:pPr>
      <w:r>
        <w:rPr>
          <w:rFonts w:ascii="Arial" w:hAnsi="Arial" w:cs="Arial"/>
          <w:sz w:val="28"/>
          <w:szCs w:val="28"/>
        </w:rPr>
        <w:t>3.6</w:t>
      </w:r>
      <w:r w:rsidR="006E013D" w:rsidRPr="008F4FDE">
        <w:rPr>
          <w:rFonts w:ascii="Arial" w:hAnsi="Arial" w:cs="Arial"/>
          <w:sz w:val="28"/>
          <w:szCs w:val="28"/>
        </w:rPr>
        <w:t xml:space="preserve"> Login Module</w:t>
      </w:r>
    </w:p>
    <w:p w:rsidR="00561B1F" w:rsidRPr="008F4FDE" w:rsidRDefault="004B3169" w:rsidP="008F4FDE">
      <w:pPr>
        <w:pStyle w:val="ListParagraph"/>
        <w:numPr>
          <w:ilvl w:val="1"/>
          <w:numId w:val="17"/>
        </w:numPr>
        <w:rPr>
          <w:rFonts w:ascii="Segoe UI" w:hAnsi="Segoe UI" w:cs="Segoe UI"/>
        </w:rPr>
      </w:pPr>
      <w:r w:rsidRPr="008F4FDE">
        <w:rPr>
          <w:rFonts w:ascii="Segoe UI" w:hAnsi="Segoe UI" w:cs="Segoe UI"/>
        </w:rPr>
        <w:t>Login Page for authorized user</w:t>
      </w:r>
    </w:p>
    <w:p w:rsidR="005E7F3C" w:rsidRPr="008F4FDE" w:rsidRDefault="005E7F3C" w:rsidP="008F4FDE">
      <w:pPr>
        <w:pStyle w:val="ListParagraph"/>
        <w:numPr>
          <w:ilvl w:val="1"/>
          <w:numId w:val="17"/>
        </w:numPr>
        <w:rPr>
          <w:rFonts w:ascii="Segoe UI" w:hAnsi="Segoe UI" w:cs="Segoe UI"/>
        </w:rPr>
      </w:pPr>
      <w:r w:rsidRPr="008F4FDE">
        <w:rPr>
          <w:rFonts w:ascii="Segoe UI" w:hAnsi="Segoe UI" w:cs="Segoe UI"/>
        </w:rPr>
        <w:t xml:space="preserve">Send request for </w:t>
      </w:r>
      <w:r w:rsidR="00823AE5" w:rsidRPr="008F4FDE">
        <w:rPr>
          <w:rFonts w:ascii="Segoe UI" w:hAnsi="Segoe UI" w:cs="Segoe UI"/>
        </w:rPr>
        <w:t>retrieval of</w:t>
      </w:r>
      <w:r w:rsidRPr="008F4FDE">
        <w:rPr>
          <w:rFonts w:ascii="Segoe UI" w:hAnsi="Segoe UI" w:cs="Segoe UI"/>
        </w:rPr>
        <w:t xml:space="preserve"> credential to</w:t>
      </w:r>
      <w:r w:rsidR="00823AE5" w:rsidRPr="008F4FDE">
        <w:rPr>
          <w:rFonts w:ascii="Segoe UI" w:hAnsi="Segoe UI" w:cs="Segoe UI"/>
        </w:rPr>
        <w:t xml:space="preserve"> Manager</w:t>
      </w:r>
    </w:p>
    <w:p w:rsidR="00EE1478" w:rsidRPr="008F4FDE" w:rsidRDefault="00EE1478" w:rsidP="00EE1478">
      <w:pPr>
        <w:ind w:firstLine="720"/>
        <w:rPr>
          <w:rFonts w:ascii="Arial" w:hAnsi="Arial" w:cs="Arial"/>
          <w:sz w:val="28"/>
          <w:szCs w:val="28"/>
        </w:rPr>
      </w:pPr>
      <w:r>
        <w:rPr>
          <w:rFonts w:ascii="Arial" w:hAnsi="Arial" w:cs="Arial"/>
          <w:sz w:val="28"/>
          <w:szCs w:val="28"/>
        </w:rPr>
        <w:t>3.7</w:t>
      </w:r>
      <w:r w:rsidRPr="008F4FDE">
        <w:rPr>
          <w:rFonts w:ascii="Arial" w:hAnsi="Arial" w:cs="Arial"/>
          <w:sz w:val="28"/>
          <w:szCs w:val="28"/>
        </w:rPr>
        <w:t xml:space="preserve"> Dispatch Module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will accept the product from previous department.</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can raise query for the mismatch quantity.</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can initiate task which will be assign to employee.</w:t>
      </w:r>
    </w:p>
    <w:p w:rsidR="00EE1478" w:rsidRPr="008F4FDE" w:rsidRDefault="00EE1478" w:rsidP="00EE1478">
      <w:pPr>
        <w:pStyle w:val="ListParagraph"/>
        <w:numPr>
          <w:ilvl w:val="1"/>
          <w:numId w:val="19"/>
        </w:numPr>
        <w:rPr>
          <w:rFonts w:ascii="Segoe UI" w:hAnsi="Segoe UI" w:cs="Segoe UI"/>
        </w:rPr>
      </w:pPr>
      <w:r w:rsidRPr="008F4FDE">
        <w:rPr>
          <w:rFonts w:ascii="Segoe UI" w:hAnsi="Segoe UI" w:cs="Segoe UI"/>
        </w:rPr>
        <w:t>Dispatch in charge will send the final dispatch draft to manager.</w:t>
      </w:r>
    </w:p>
    <w:p w:rsidR="00EE1478" w:rsidRPr="00EE1478" w:rsidRDefault="00EE1478" w:rsidP="00EE1478">
      <w:pPr>
        <w:pStyle w:val="ListParagraph"/>
        <w:numPr>
          <w:ilvl w:val="1"/>
          <w:numId w:val="19"/>
        </w:numPr>
        <w:rPr>
          <w:rFonts w:ascii="Segoe UI" w:hAnsi="Segoe UI" w:cs="Segoe UI"/>
        </w:rPr>
      </w:pPr>
      <w:r w:rsidRPr="008F4FDE">
        <w:rPr>
          <w:rFonts w:ascii="Segoe UI" w:hAnsi="Segoe UI" w:cs="Segoe UI"/>
        </w:rPr>
        <w:t>Dispatch will sign off the final lot which will be dispatched.</w:t>
      </w:r>
    </w:p>
    <w:p w:rsidR="00561B1F" w:rsidRDefault="008F4FDE" w:rsidP="008F4FDE">
      <w:pPr>
        <w:ind w:firstLine="720"/>
        <w:rPr>
          <w:sz w:val="20"/>
          <w:szCs w:val="20"/>
        </w:rPr>
      </w:pPr>
      <w:r>
        <w:rPr>
          <w:rFonts w:ascii="Arial" w:hAnsi="Arial" w:cs="Arial"/>
          <w:sz w:val="28"/>
          <w:szCs w:val="28"/>
        </w:rPr>
        <w:lastRenderedPageBreak/>
        <w:t>3.</w:t>
      </w:r>
      <w:r w:rsidR="00EE1478">
        <w:rPr>
          <w:rFonts w:ascii="Arial" w:hAnsi="Arial" w:cs="Arial"/>
          <w:sz w:val="28"/>
          <w:szCs w:val="28"/>
        </w:rPr>
        <w:t>8</w:t>
      </w:r>
      <w:r w:rsidR="006E013D" w:rsidRPr="008F4FDE">
        <w:rPr>
          <w:rFonts w:ascii="Arial" w:hAnsi="Arial" w:cs="Arial"/>
          <w:sz w:val="28"/>
          <w:szCs w:val="28"/>
        </w:rPr>
        <w:t xml:space="preserve"> Admin Module</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register new user.</w:t>
      </w:r>
    </w:p>
    <w:p w:rsidR="00561B1F" w:rsidRPr="008F4FDE" w:rsidRDefault="00561B1F" w:rsidP="008F4FDE">
      <w:pPr>
        <w:pStyle w:val="ListParagraph"/>
        <w:numPr>
          <w:ilvl w:val="1"/>
          <w:numId w:val="17"/>
        </w:numPr>
        <w:rPr>
          <w:rFonts w:ascii="Segoe UI" w:hAnsi="Segoe UI" w:cs="Segoe UI"/>
        </w:rPr>
      </w:pPr>
      <w:r w:rsidRPr="008F4FDE">
        <w:rPr>
          <w:rFonts w:ascii="Segoe UI" w:hAnsi="Segoe UI" w:cs="Segoe UI"/>
        </w:rPr>
        <w:t>Admin can maintain overall update data.</w:t>
      </w:r>
    </w:p>
    <w:p w:rsidR="00FF1321" w:rsidRPr="00EE1478" w:rsidRDefault="00561B1F" w:rsidP="00EE1478">
      <w:pPr>
        <w:pStyle w:val="ListParagraph"/>
        <w:numPr>
          <w:ilvl w:val="1"/>
          <w:numId w:val="17"/>
        </w:numPr>
        <w:rPr>
          <w:rFonts w:ascii="Segoe UI" w:hAnsi="Segoe UI" w:cs="Segoe UI"/>
        </w:rPr>
      </w:pPr>
      <w:r w:rsidRPr="008F4FDE">
        <w:rPr>
          <w:rFonts w:ascii="Segoe UI" w:hAnsi="Segoe UI" w:cs="Segoe UI"/>
        </w:rPr>
        <w:t>Admin can give access to new employee.</w:t>
      </w:r>
    </w:p>
    <w:p w:rsidR="00BB4226" w:rsidRPr="008F4FDE" w:rsidRDefault="00BB4226">
      <w:pPr>
        <w:rPr>
          <w:rFonts w:ascii="Arial" w:hAnsi="Arial" w:cs="Arial"/>
          <w:b/>
          <w:sz w:val="32"/>
          <w:szCs w:val="32"/>
        </w:rPr>
      </w:pPr>
      <w:r w:rsidRPr="008F4FDE">
        <w:rPr>
          <w:rFonts w:ascii="Arial" w:hAnsi="Arial" w:cs="Arial"/>
          <w:b/>
          <w:sz w:val="32"/>
          <w:szCs w:val="32"/>
        </w:rPr>
        <w:t>4.</w:t>
      </w:r>
      <w:r w:rsidR="00557051" w:rsidRPr="008F4FDE">
        <w:rPr>
          <w:rFonts w:ascii="Arial" w:hAnsi="Arial" w:cs="Arial"/>
          <w:b/>
          <w:sz w:val="32"/>
          <w:szCs w:val="32"/>
        </w:rPr>
        <w:t xml:space="preserve"> </w:t>
      </w:r>
      <w:r w:rsidRPr="008F4FDE">
        <w:rPr>
          <w:rFonts w:ascii="Arial" w:hAnsi="Arial" w:cs="Arial"/>
          <w:b/>
          <w:sz w:val="32"/>
          <w:szCs w:val="32"/>
        </w:rPr>
        <w:t>Non-Functional Requirements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website should use professional design, look and feel and color scheme.</w:t>
      </w:r>
    </w:p>
    <w:p w:rsidR="0065226A" w:rsidRPr="008F4FDE" w:rsidRDefault="004B3169" w:rsidP="008F4FDE">
      <w:pPr>
        <w:pStyle w:val="ListParagraph"/>
        <w:numPr>
          <w:ilvl w:val="1"/>
          <w:numId w:val="19"/>
        </w:numPr>
        <w:rPr>
          <w:rFonts w:ascii="Segoe UI" w:hAnsi="Segoe UI" w:cs="Segoe UI"/>
        </w:rPr>
      </w:pPr>
      <w:r w:rsidRPr="008F4FDE">
        <w:rPr>
          <w:rFonts w:ascii="Segoe UI" w:hAnsi="Segoe UI" w:cs="Segoe UI"/>
        </w:rPr>
        <w:t>Users will have limitations</w:t>
      </w:r>
      <w:r w:rsidR="0065226A" w:rsidRPr="008F4FDE">
        <w:rPr>
          <w:rFonts w:ascii="Segoe UI" w:hAnsi="Segoe UI" w:cs="Segoe UI"/>
        </w:rPr>
        <w:t xml:space="preserve"> for accessing the application through Int</w:t>
      </w:r>
      <w:r w:rsidR="00701038" w:rsidRPr="008F4FDE">
        <w:rPr>
          <w:rFonts w:ascii="Segoe UI" w:hAnsi="Segoe UI" w:cs="Segoe UI"/>
        </w:rPr>
        <w:t>ernet. The portal being an internet</w:t>
      </w:r>
      <w:r w:rsidR="0065226A" w:rsidRPr="008F4FDE">
        <w:rPr>
          <w:rFonts w:ascii="Segoe UI" w:hAnsi="Segoe UI" w:cs="Segoe UI"/>
        </w:rPr>
        <w:t xml:space="preserve"> application it will be ac</w:t>
      </w:r>
      <w:r w:rsidR="00701038" w:rsidRPr="008F4FDE">
        <w:rPr>
          <w:rFonts w:ascii="Segoe UI" w:hAnsi="Segoe UI" w:cs="Segoe UI"/>
        </w:rPr>
        <w:t>cessed by company employee through a pre-paid module.</w:t>
      </w:r>
      <w:r w:rsidR="0065226A" w:rsidRPr="008F4FDE">
        <w:rPr>
          <w:rFonts w:ascii="Segoe UI" w:hAnsi="Segoe UI" w:cs="Segoe UI"/>
        </w:rPr>
        <w:t xml:space="preserve"> As gener</w:t>
      </w:r>
      <w:r w:rsidRPr="008F4FDE">
        <w:rPr>
          <w:rFonts w:ascii="Segoe UI" w:hAnsi="Segoe UI" w:cs="Segoe UI"/>
        </w:rPr>
        <w:t>ally the MSE companies employees around</w:t>
      </w:r>
      <w:r w:rsidR="0065226A" w:rsidRPr="008F4FDE">
        <w:rPr>
          <w:rFonts w:ascii="Segoe UI" w:hAnsi="Segoe UI" w:cs="Segoe UI"/>
        </w:rPr>
        <w:t xml:space="preserve"> 250 people minimum we</w:t>
      </w:r>
      <w:r w:rsidR="007D12B6" w:rsidRPr="008F4FDE">
        <w:rPr>
          <w:rFonts w:ascii="Segoe UI" w:hAnsi="Segoe UI" w:cs="Segoe UI"/>
        </w:rPr>
        <w:t xml:space="preserve"> wi</w:t>
      </w:r>
      <w:r w:rsidR="00701038" w:rsidRPr="008F4FDE">
        <w:rPr>
          <w:rFonts w:ascii="Segoe UI" w:hAnsi="Segoe UI" w:cs="Segoe UI"/>
        </w:rPr>
        <w:t>ll try to support such users</w:t>
      </w:r>
      <w:r w:rsidR="007D12B6" w:rsidRPr="008F4FDE">
        <w:rPr>
          <w:rFonts w:ascii="Segoe UI" w:hAnsi="Segoe UI" w:cs="Segoe UI"/>
        </w:rPr>
        <w:t xml:space="preserve"> employed by the organization</w:t>
      </w:r>
      <w:r w:rsidR="0065226A" w:rsidRPr="008F4FDE">
        <w:rPr>
          <w:rFonts w:ascii="Segoe UI" w:hAnsi="Segoe UI" w:cs="Segoe UI"/>
        </w:rPr>
        <w:t xml:space="preserve">.  </w:t>
      </w:r>
    </w:p>
    <w:p w:rsidR="0065226A" w:rsidRPr="008F4FDE" w:rsidRDefault="00557051" w:rsidP="008F4FDE">
      <w:pPr>
        <w:pStyle w:val="ListParagraph"/>
        <w:numPr>
          <w:ilvl w:val="1"/>
          <w:numId w:val="19"/>
        </w:numPr>
        <w:rPr>
          <w:rFonts w:ascii="Segoe UI" w:hAnsi="Segoe UI" w:cs="Segoe UI"/>
        </w:rPr>
      </w:pPr>
      <w:r w:rsidRPr="008F4FDE">
        <w:rPr>
          <w:rFonts w:ascii="Segoe UI" w:hAnsi="Segoe UI" w:cs="Segoe UI"/>
        </w:rPr>
        <w:t>Being a private</w:t>
      </w:r>
      <w:r w:rsidR="0065226A" w:rsidRPr="008F4FDE">
        <w:rPr>
          <w:rFonts w:ascii="Segoe UI" w:hAnsi="Segoe UI" w:cs="Segoe UI"/>
        </w:rPr>
        <w:t xml:space="preserve"> website, the site must follow general usability and </w:t>
      </w:r>
      <w:r w:rsidR="00625324" w:rsidRPr="00625324">
        <w:rPr>
          <w:rFonts w:ascii="Segoe UI" w:hAnsi="Segoe UI" w:cs="Segoe UI"/>
        </w:rPr>
        <w:t xml:space="preserve">Operability </w:t>
      </w:r>
      <w:r w:rsidR="0065226A" w:rsidRPr="008F4FDE">
        <w:rPr>
          <w:rFonts w:ascii="Segoe UI" w:hAnsi="Segoe UI" w:cs="Segoe UI"/>
        </w:rPr>
        <w:t>for menus, navigation, colors, links and other actions provided on the screens.</w:t>
      </w:r>
    </w:p>
    <w:p w:rsidR="0065226A" w:rsidRPr="008F4FDE" w:rsidRDefault="0065226A" w:rsidP="008F4FDE">
      <w:pPr>
        <w:pStyle w:val="ListParagraph"/>
        <w:numPr>
          <w:ilvl w:val="1"/>
          <w:numId w:val="19"/>
        </w:numPr>
        <w:rPr>
          <w:rFonts w:ascii="Segoe UI" w:hAnsi="Segoe UI" w:cs="Segoe UI"/>
        </w:rPr>
      </w:pPr>
      <w:r w:rsidRPr="008F4FDE">
        <w:rPr>
          <w:rFonts w:ascii="Segoe UI" w:hAnsi="Segoe UI" w:cs="Segoe UI"/>
        </w:rPr>
        <w:t>The system should be designed in such a manner that user will be able to complete tasks in minimum number of steps.</w:t>
      </w:r>
    </w:p>
    <w:sectPr w:rsidR="0065226A" w:rsidRPr="008F4FDE" w:rsidSect="005E66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10 BT"/>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2">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3">
    <w:nsid w:val="09DF6B49"/>
    <w:multiLevelType w:val="hybridMultilevel"/>
    <w:tmpl w:val="E00AA5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47AA3"/>
    <w:multiLevelType w:val="hybridMultilevel"/>
    <w:tmpl w:val="239426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104B2"/>
    <w:multiLevelType w:val="hybridMultilevel"/>
    <w:tmpl w:val="C02AA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C3696"/>
    <w:multiLevelType w:val="hybridMultilevel"/>
    <w:tmpl w:val="C52CA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358B0"/>
    <w:multiLevelType w:val="hybridMultilevel"/>
    <w:tmpl w:val="63E8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E70484"/>
    <w:multiLevelType w:val="hybridMultilevel"/>
    <w:tmpl w:val="B1D4A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0289E"/>
    <w:multiLevelType w:val="hybridMultilevel"/>
    <w:tmpl w:val="DECA9A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E51FD"/>
    <w:multiLevelType w:val="hybridMultilevel"/>
    <w:tmpl w:val="2520C3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7707F"/>
    <w:multiLevelType w:val="hybridMultilevel"/>
    <w:tmpl w:val="0AD4D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00D3B"/>
    <w:multiLevelType w:val="hybridMultilevel"/>
    <w:tmpl w:val="7060A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0B61C5"/>
    <w:multiLevelType w:val="hybridMultilevel"/>
    <w:tmpl w:val="0F7EB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2281CE8"/>
    <w:multiLevelType w:val="hybridMultilevel"/>
    <w:tmpl w:val="36C44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44FD6"/>
    <w:multiLevelType w:val="hybridMultilevel"/>
    <w:tmpl w:val="02388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F6B94"/>
    <w:multiLevelType w:val="hybridMultilevel"/>
    <w:tmpl w:val="C1B868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392377"/>
    <w:multiLevelType w:val="hybridMultilevel"/>
    <w:tmpl w:val="A4E44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D950213"/>
    <w:multiLevelType w:val="hybridMultilevel"/>
    <w:tmpl w:val="75022A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0"/>
  </w:num>
  <w:num w:numId="6">
    <w:abstractNumId w:val="17"/>
  </w:num>
  <w:num w:numId="7">
    <w:abstractNumId w:val="7"/>
  </w:num>
  <w:num w:numId="8">
    <w:abstractNumId w:val="14"/>
  </w:num>
  <w:num w:numId="9">
    <w:abstractNumId w:val="5"/>
  </w:num>
  <w:num w:numId="10">
    <w:abstractNumId w:val="18"/>
  </w:num>
  <w:num w:numId="11">
    <w:abstractNumId w:val="4"/>
  </w:num>
  <w:num w:numId="12">
    <w:abstractNumId w:val="3"/>
  </w:num>
  <w:num w:numId="13">
    <w:abstractNumId w:val="13"/>
  </w:num>
  <w:num w:numId="14">
    <w:abstractNumId w:val="12"/>
  </w:num>
  <w:num w:numId="15">
    <w:abstractNumId w:val="11"/>
  </w:num>
  <w:num w:numId="16">
    <w:abstractNumId w:val="15"/>
  </w:num>
  <w:num w:numId="17">
    <w:abstractNumId w:val="16"/>
  </w:num>
  <w:num w:numId="18">
    <w:abstractNumId w:val="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8B0885"/>
    <w:rsid w:val="000160C1"/>
    <w:rsid w:val="00033E61"/>
    <w:rsid w:val="00047E80"/>
    <w:rsid w:val="00063FB6"/>
    <w:rsid w:val="0008197F"/>
    <w:rsid w:val="00093981"/>
    <w:rsid w:val="000A581A"/>
    <w:rsid w:val="000A5E8A"/>
    <w:rsid w:val="000D1B31"/>
    <w:rsid w:val="000E613F"/>
    <w:rsid w:val="000F327A"/>
    <w:rsid w:val="0010468B"/>
    <w:rsid w:val="00146D45"/>
    <w:rsid w:val="001C7C0B"/>
    <w:rsid w:val="001E158F"/>
    <w:rsid w:val="0026377C"/>
    <w:rsid w:val="002D04D6"/>
    <w:rsid w:val="003E110C"/>
    <w:rsid w:val="00403C0A"/>
    <w:rsid w:val="00475415"/>
    <w:rsid w:val="004B3169"/>
    <w:rsid w:val="004E4832"/>
    <w:rsid w:val="004F32C1"/>
    <w:rsid w:val="0050474E"/>
    <w:rsid w:val="00527F89"/>
    <w:rsid w:val="00557051"/>
    <w:rsid w:val="00561B1F"/>
    <w:rsid w:val="00570301"/>
    <w:rsid w:val="00584052"/>
    <w:rsid w:val="005E663D"/>
    <w:rsid w:val="005E7F3C"/>
    <w:rsid w:val="005F3603"/>
    <w:rsid w:val="00625324"/>
    <w:rsid w:val="0063083D"/>
    <w:rsid w:val="006410B8"/>
    <w:rsid w:val="0065226A"/>
    <w:rsid w:val="006A41AA"/>
    <w:rsid w:val="006A4EC3"/>
    <w:rsid w:val="006E013D"/>
    <w:rsid w:val="00701038"/>
    <w:rsid w:val="0071080D"/>
    <w:rsid w:val="0077088A"/>
    <w:rsid w:val="00773039"/>
    <w:rsid w:val="007D12B6"/>
    <w:rsid w:val="00812C48"/>
    <w:rsid w:val="00823AE5"/>
    <w:rsid w:val="00843058"/>
    <w:rsid w:val="00874785"/>
    <w:rsid w:val="008B0885"/>
    <w:rsid w:val="008B16FE"/>
    <w:rsid w:val="008F4FDE"/>
    <w:rsid w:val="00904AE5"/>
    <w:rsid w:val="00910673"/>
    <w:rsid w:val="00925A97"/>
    <w:rsid w:val="00972E0C"/>
    <w:rsid w:val="009739B9"/>
    <w:rsid w:val="009818CC"/>
    <w:rsid w:val="009936D8"/>
    <w:rsid w:val="009C100E"/>
    <w:rsid w:val="009C12C9"/>
    <w:rsid w:val="009D3CA5"/>
    <w:rsid w:val="00A4726C"/>
    <w:rsid w:val="00A6392F"/>
    <w:rsid w:val="00A857EA"/>
    <w:rsid w:val="00AF2D98"/>
    <w:rsid w:val="00B17FCC"/>
    <w:rsid w:val="00B2648F"/>
    <w:rsid w:val="00B823B2"/>
    <w:rsid w:val="00BB4226"/>
    <w:rsid w:val="00BF53BF"/>
    <w:rsid w:val="00C03D19"/>
    <w:rsid w:val="00C824F8"/>
    <w:rsid w:val="00C97470"/>
    <w:rsid w:val="00CA46C2"/>
    <w:rsid w:val="00CB6624"/>
    <w:rsid w:val="00D15761"/>
    <w:rsid w:val="00D17F4F"/>
    <w:rsid w:val="00D223DF"/>
    <w:rsid w:val="00DB48AB"/>
    <w:rsid w:val="00DC5CE6"/>
    <w:rsid w:val="00E75E2E"/>
    <w:rsid w:val="00EC0B7D"/>
    <w:rsid w:val="00EC7A21"/>
    <w:rsid w:val="00ED3856"/>
    <w:rsid w:val="00EE1478"/>
    <w:rsid w:val="00F6541E"/>
    <w:rsid w:val="00F86823"/>
    <w:rsid w:val="00F90B59"/>
    <w:rsid w:val="00FF13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63D"/>
  </w:style>
  <w:style w:type="paragraph" w:styleId="Heading1">
    <w:name w:val="heading 1"/>
    <w:basedOn w:val="Normal"/>
    <w:next w:val="Normal"/>
    <w:link w:val="Heading1Char"/>
    <w:uiPriority w:val="9"/>
    <w:qFormat/>
    <w:rsid w:val="006410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CC"/>
    <w:pPr>
      <w:spacing w:after="0" w:line="240" w:lineRule="auto"/>
    </w:pPr>
  </w:style>
  <w:style w:type="paragraph" w:customStyle="1" w:styleId="Heading">
    <w:name w:val="Heading"/>
    <w:basedOn w:val="Normal"/>
    <w:next w:val="BodyText"/>
    <w:rsid w:val="00910673"/>
    <w:pPr>
      <w:keepNext/>
      <w:widowControl w:val="0"/>
      <w:suppressAutoHyphens/>
      <w:spacing w:before="240" w:after="120" w:line="240" w:lineRule="auto"/>
    </w:pPr>
    <w:rPr>
      <w:rFonts w:ascii="Arial" w:eastAsia="SimSun" w:hAnsi="Arial" w:cs="Mangal"/>
      <w:kern w:val="1"/>
      <w:sz w:val="28"/>
      <w:szCs w:val="28"/>
      <w:lang w:eastAsia="hi-IN" w:bidi="hi-IN"/>
    </w:rPr>
  </w:style>
  <w:style w:type="paragraph" w:styleId="BodyText">
    <w:name w:val="Body Text"/>
    <w:basedOn w:val="Normal"/>
    <w:link w:val="BodyTextChar"/>
    <w:rsid w:val="00910673"/>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910673"/>
    <w:rPr>
      <w:rFonts w:ascii="Times New Roman" w:eastAsia="SimSun" w:hAnsi="Times New Roman" w:cs="Mangal"/>
      <w:kern w:val="1"/>
      <w:sz w:val="24"/>
      <w:szCs w:val="24"/>
      <w:lang w:eastAsia="hi-IN" w:bidi="hi-IN"/>
    </w:rPr>
  </w:style>
  <w:style w:type="paragraph" w:customStyle="1" w:styleId="ContentsHeading">
    <w:name w:val="Contents Heading"/>
    <w:basedOn w:val="Heading"/>
    <w:rsid w:val="000A5E8A"/>
    <w:pPr>
      <w:suppressLineNumbers/>
    </w:pPr>
    <w:rPr>
      <w:b/>
      <w:bCs/>
      <w:sz w:val="32"/>
      <w:szCs w:val="32"/>
    </w:rPr>
  </w:style>
  <w:style w:type="character" w:customStyle="1" w:styleId="Heading1Char">
    <w:name w:val="Heading 1 Char"/>
    <w:basedOn w:val="DefaultParagraphFont"/>
    <w:link w:val="Heading1"/>
    <w:uiPriority w:val="9"/>
    <w:rsid w:val="006410B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63FB6"/>
    <w:pPr>
      <w:ind w:left="720"/>
      <w:contextualSpacing/>
    </w:pPr>
  </w:style>
</w:styles>
</file>

<file path=word/webSettings.xml><?xml version="1.0" encoding="utf-8"?>
<w:webSettings xmlns:r="http://schemas.openxmlformats.org/officeDocument/2006/relationships" xmlns:w="http://schemas.openxmlformats.org/wordprocessingml/2006/main">
  <w:divs>
    <w:div w:id="2131971502">
      <w:bodyDiv w:val="1"/>
      <w:marLeft w:val="0"/>
      <w:marRight w:val="0"/>
      <w:marTop w:val="0"/>
      <w:marBottom w:val="0"/>
      <w:divBdr>
        <w:top w:val="none" w:sz="0" w:space="0" w:color="auto"/>
        <w:left w:val="none" w:sz="0" w:space="0" w:color="auto"/>
        <w:bottom w:val="none" w:sz="0" w:space="0" w:color="auto"/>
        <w:right w:val="none" w:sz="0" w:space="0" w:color="auto"/>
      </w:divBdr>
      <w:divsChild>
        <w:div w:id="1731995792">
          <w:marLeft w:val="0"/>
          <w:marRight w:val="128"/>
          <w:marTop w:val="0"/>
          <w:marBottom w:val="0"/>
          <w:divBdr>
            <w:top w:val="none" w:sz="0" w:space="0" w:color="auto"/>
            <w:left w:val="none" w:sz="0" w:space="0" w:color="auto"/>
            <w:bottom w:val="none" w:sz="0" w:space="0" w:color="auto"/>
            <w:right w:val="none" w:sz="0" w:space="0" w:color="auto"/>
          </w:divBdr>
          <w:divsChild>
            <w:div w:id="526799040">
              <w:marLeft w:val="0"/>
              <w:marRight w:val="0"/>
              <w:marTop w:val="0"/>
              <w:marBottom w:val="0"/>
              <w:divBdr>
                <w:top w:val="none" w:sz="0" w:space="0" w:color="auto"/>
                <w:left w:val="none" w:sz="0" w:space="0" w:color="auto"/>
                <w:bottom w:val="none" w:sz="0" w:space="0" w:color="auto"/>
                <w:right w:val="none" w:sz="0" w:space="0" w:color="auto"/>
              </w:divBdr>
              <w:divsChild>
                <w:div w:id="1625892731">
                  <w:marLeft w:val="0"/>
                  <w:marRight w:val="0"/>
                  <w:marTop w:val="0"/>
                  <w:marBottom w:val="0"/>
                  <w:divBdr>
                    <w:top w:val="none" w:sz="0" w:space="0" w:color="auto"/>
                    <w:left w:val="none" w:sz="0" w:space="0" w:color="auto"/>
                    <w:bottom w:val="none" w:sz="0" w:space="0" w:color="auto"/>
                    <w:right w:val="none" w:sz="0" w:space="0" w:color="auto"/>
                  </w:divBdr>
                  <w:divsChild>
                    <w:div w:id="610168382">
                      <w:marLeft w:val="0"/>
                      <w:marRight w:val="0"/>
                      <w:marTop w:val="0"/>
                      <w:marBottom w:val="0"/>
                      <w:divBdr>
                        <w:top w:val="none" w:sz="0" w:space="0" w:color="auto"/>
                        <w:left w:val="none" w:sz="0" w:space="0" w:color="auto"/>
                        <w:bottom w:val="none" w:sz="0" w:space="0" w:color="auto"/>
                        <w:right w:val="none" w:sz="0" w:space="0" w:color="auto"/>
                      </w:divBdr>
                      <w:divsChild>
                        <w:div w:id="1678649785">
                          <w:marLeft w:val="0"/>
                          <w:marRight w:val="0"/>
                          <w:marTop w:val="0"/>
                          <w:marBottom w:val="0"/>
                          <w:divBdr>
                            <w:top w:val="none" w:sz="0" w:space="0" w:color="auto"/>
                            <w:left w:val="none" w:sz="0" w:space="0" w:color="auto"/>
                            <w:bottom w:val="none" w:sz="0" w:space="0" w:color="auto"/>
                            <w:right w:val="none" w:sz="0" w:space="0" w:color="auto"/>
                          </w:divBdr>
                          <w:divsChild>
                            <w:div w:id="1331905713">
                              <w:marLeft w:val="0"/>
                              <w:marRight w:val="0"/>
                              <w:marTop w:val="0"/>
                              <w:marBottom w:val="0"/>
                              <w:divBdr>
                                <w:top w:val="none" w:sz="0" w:space="0" w:color="auto"/>
                                <w:left w:val="none" w:sz="0" w:space="0" w:color="auto"/>
                                <w:bottom w:val="none" w:sz="0" w:space="0" w:color="auto"/>
                                <w:right w:val="none" w:sz="0" w:space="0" w:color="auto"/>
                              </w:divBdr>
                              <w:divsChild>
                                <w:div w:id="11163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2290</TotalTime>
  <Pages>6</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57</cp:revision>
  <dcterms:created xsi:type="dcterms:W3CDTF">2023-06-30T15:12:00Z</dcterms:created>
  <dcterms:modified xsi:type="dcterms:W3CDTF">2023-07-07T15:29:00Z</dcterms:modified>
</cp:coreProperties>
</file>